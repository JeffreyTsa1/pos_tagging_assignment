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DFF74" w14:textId="326CBD50" w:rsidR="000B2DA4" w:rsidRPr="008E3ECC" w:rsidRDefault="000B2DA4" w:rsidP="00D43DEC">
      <w:pPr>
        <w:spacing w:line="480" w:lineRule="auto"/>
        <w:rPr>
          <w:rFonts w:ascii="Times New Roman" w:hAnsi="Times New Roman" w:cs="Times New Roman"/>
          <w:b/>
          <w:bCs/>
        </w:rPr>
      </w:pPr>
      <w:r w:rsidRPr="008E3ECC">
        <w:rPr>
          <w:rFonts w:ascii="Times New Roman" w:hAnsi="Times New Roman" w:cs="Times New Roman"/>
          <w:b/>
          <w:bCs/>
        </w:rPr>
        <w:t>Jeffrey Tsai</w:t>
      </w:r>
    </w:p>
    <w:p w14:paraId="10A77231" w14:textId="708270ED" w:rsidR="000B2DA4" w:rsidRPr="008E3ECC" w:rsidRDefault="000B2DA4" w:rsidP="00D43DEC">
      <w:pPr>
        <w:spacing w:line="480" w:lineRule="auto"/>
        <w:rPr>
          <w:rFonts w:ascii="Times New Roman" w:hAnsi="Times New Roman" w:cs="Times New Roman"/>
          <w:b/>
          <w:bCs/>
        </w:rPr>
      </w:pPr>
      <w:r w:rsidRPr="008E3ECC">
        <w:rPr>
          <w:rFonts w:ascii="Times New Roman" w:hAnsi="Times New Roman" w:cs="Times New Roman"/>
          <w:b/>
          <w:bCs/>
        </w:rPr>
        <w:t>Ling 406</w:t>
      </w:r>
    </w:p>
    <w:p w14:paraId="15D996F1" w14:textId="7227DCE8" w:rsidR="000B2DA4" w:rsidRPr="008E3ECC" w:rsidRDefault="000B2DA4" w:rsidP="00D43DEC">
      <w:pPr>
        <w:spacing w:line="480" w:lineRule="auto"/>
        <w:rPr>
          <w:rFonts w:ascii="Times New Roman" w:hAnsi="Times New Roman" w:cs="Times New Roman"/>
          <w:b/>
          <w:bCs/>
        </w:rPr>
      </w:pPr>
      <w:r w:rsidRPr="008E3ECC">
        <w:rPr>
          <w:rFonts w:ascii="Times New Roman" w:hAnsi="Times New Roman" w:cs="Times New Roman"/>
          <w:b/>
          <w:bCs/>
        </w:rPr>
        <w:t>Jeffrey5</w:t>
      </w:r>
    </w:p>
    <w:p w14:paraId="7E52B533" w14:textId="68C7EAA7" w:rsidR="000B2DA4" w:rsidRPr="008E3ECC" w:rsidRDefault="000B2DA4" w:rsidP="00D43DEC">
      <w:pPr>
        <w:spacing w:line="480" w:lineRule="auto"/>
        <w:rPr>
          <w:rFonts w:ascii="Times New Roman" w:hAnsi="Times New Roman" w:cs="Times New Roman"/>
          <w:b/>
          <w:bCs/>
        </w:rPr>
      </w:pPr>
      <w:r w:rsidRPr="008E3ECC">
        <w:rPr>
          <w:rFonts w:ascii="Times New Roman" w:hAnsi="Times New Roman" w:cs="Times New Roman"/>
          <w:b/>
          <w:bCs/>
        </w:rPr>
        <w:t>4/1/2020</w:t>
      </w:r>
    </w:p>
    <w:p w14:paraId="3DE63947" w14:textId="2FAB7ECD" w:rsidR="000B2DA4" w:rsidRPr="008E3ECC" w:rsidRDefault="000B2DA4" w:rsidP="005033B0">
      <w:pPr>
        <w:spacing w:line="480" w:lineRule="auto"/>
        <w:jc w:val="center"/>
        <w:rPr>
          <w:rFonts w:ascii="Times New Roman" w:hAnsi="Times New Roman" w:cs="Times New Roman"/>
          <w:b/>
          <w:bCs/>
        </w:rPr>
      </w:pPr>
      <w:r w:rsidRPr="008E3ECC">
        <w:rPr>
          <w:rFonts w:ascii="Times New Roman" w:hAnsi="Times New Roman" w:cs="Times New Roman"/>
          <w:b/>
          <w:bCs/>
        </w:rPr>
        <w:t xml:space="preserve">Assignment 3 – Using </w:t>
      </w:r>
      <w:proofErr w:type="spellStart"/>
      <w:r w:rsidR="008F51C8" w:rsidRPr="008E3ECC">
        <w:rPr>
          <w:rFonts w:ascii="Times New Roman" w:hAnsi="Times New Roman" w:cs="Times New Roman"/>
          <w:b/>
          <w:bCs/>
        </w:rPr>
        <w:t>Scikit</w:t>
      </w:r>
      <w:proofErr w:type="spellEnd"/>
      <w:r w:rsidR="008F51C8" w:rsidRPr="008E3ECC">
        <w:rPr>
          <w:rFonts w:ascii="Times New Roman" w:hAnsi="Times New Roman" w:cs="Times New Roman"/>
          <w:b/>
          <w:bCs/>
        </w:rPr>
        <w:t>-Learn/Weka</w:t>
      </w:r>
    </w:p>
    <w:p w14:paraId="71C01D80" w14:textId="2E46D713" w:rsidR="008E3ECC" w:rsidRPr="008E3ECC" w:rsidRDefault="006C4E15" w:rsidP="00D43DEC">
      <w:pPr>
        <w:spacing w:line="480" w:lineRule="auto"/>
        <w:rPr>
          <w:rFonts w:ascii="Times New Roman" w:hAnsi="Times New Roman" w:cs="Times New Roman"/>
          <w:b/>
          <w:bCs/>
        </w:rPr>
      </w:pPr>
      <w:proofErr w:type="spellStart"/>
      <w:r w:rsidRPr="008E3ECC">
        <w:rPr>
          <w:rFonts w:ascii="Times New Roman" w:hAnsi="Times New Roman" w:cs="Times New Roman"/>
          <w:b/>
          <w:bCs/>
        </w:rPr>
        <w:t>Naives</w:t>
      </w:r>
      <w:proofErr w:type="spellEnd"/>
      <w:r w:rsidRPr="008E3ECC">
        <w:rPr>
          <w:rFonts w:ascii="Times New Roman" w:hAnsi="Times New Roman" w:cs="Times New Roman"/>
          <w:b/>
          <w:bCs/>
        </w:rPr>
        <w:t xml:space="preserve"> Bayes</w:t>
      </w:r>
    </w:p>
    <w:p w14:paraId="6EB5D169" w14:textId="21E4352B" w:rsidR="008E3ECC" w:rsidRPr="008E3ECC" w:rsidRDefault="008E3ECC" w:rsidP="00D43DEC">
      <w:pPr>
        <w:spacing w:line="480" w:lineRule="auto"/>
        <w:rPr>
          <w:rFonts w:ascii="Times New Roman" w:hAnsi="Times New Roman" w:cs="Times New Roman"/>
          <w:b/>
          <w:bCs/>
        </w:rPr>
      </w:pPr>
      <w:r w:rsidRPr="008E3ECC">
        <w:rPr>
          <w:rFonts w:ascii="Times New Roman" w:hAnsi="Times New Roman" w:cs="Times New Roman"/>
          <w:b/>
          <w:bCs/>
        </w:rPr>
        <w:t>Results:</w:t>
      </w:r>
    </w:p>
    <w:tbl>
      <w:tblPr>
        <w:tblStyle w:val="TableGrid"/>
        <w:tblW w:w="9985" w:type="dxa"/>
        <w:tblLook w:val="04A0" w:firstRow="1" w:lastRow="0" w:firstColumn="1" w:lastColumn="0" w:noHBand="0" w:noVBand="1"/>
      </w:tblPr>
      <w:tblGrid>
        <w:gridCol w:w="1345"/>
        <w:gridCol w:w="1080"/>
        <w:gridCol w:w="1080"/>
        <w:gridCol w:w="1170"/>
        <w:gridCol w:w="1080"/>
        <w:gridCol w:w="1080"/>
        <w:gridCol w:w="1080"/>
        <w:gridCol w:w="1080"/>
        <w:gridCol w:w="990"/>
      </w:tblGrid>
      <w:tr w:rsidR="005033B0" w:rsidRPr="008E3ECC" w14:paraId="341CDA5C" w14:textId="77777777" w:rsidTr="005033B0">
        <w:tc>
          <w:tcPr>
            <w:tcW w:w="1345" w:type="dxa"/>
          </w:tcPr>
          <w:p w14:paraId="32567988" w14:textId="3F90DC53"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Features Removed</w:t>
            </w:r>
          </w:p>
        </w:tc>
        <w:tc>
          <w:tcPr>
            <w:tcW w:w="1080" w:type="dxa"/>
          </w:tcPr>
          <w:p w14:paraId="3A81132C" w14:textId="63C9C6D5"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None</w:t>
            </w:r>
          </w:p>
        </w:tc>
        <w:tc>
          <w:tcPr>
            <w:tcW w:w="1080" w:type="dxa"/>
          </w:tcPr>
          <w:p w14:paraId="04C964BE" w14:textId="54FD029C"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A1</w:t>
            </w:r>
          </w:p>
        </w:tc>
        <w:tc>
          <w:tcPr>
            <w:tcW w:w="1170" w:type="dxa"/>
          </w:tcPr>
          <w:p w14:paraId="3D2A73C3" w14:textId="631C5B70"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A2</w:t>
            </w:r>
          </w:p>
        </w:tc>
        <w:tc>
          <w:tcPr>
            <w:tcW w:w="1080" w:type="dxa"/>
          </w:tcPr>
          <w:p w14:paraId="20A7D629" w14:textId="296C24D3"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A3</w:t>
            </w:r>
          </w:p>
        </w:tc>
        <w:tc>
          <w:tcPr>
            <w:tcW w:w="1080" w:type="dxa"/>
          </w:tcPr>
          <w:p w14:paraId="61CF9FF6" w14:textId="20EE2EBA"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A4</w:t>
            </w:r>
          </w:p>
        </w:tc>
        <w:tc>
          <w:tcPr>
            <w:tcW w:w="1080" w:type="dxa"/>
          </w:tcPr>
          <w:p w14:paraId="75387BA0" w14:textId="177DD3B6"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A5</w:t>
            </w:r>
          </w:p>
        </w:tc>
        <w:tc>
          <w:tcPr>
            <w:tcW w:w="1080" w:type="dxa"/>
          </w:tcPr>
          <w:p w14:paraId="12EBB279" w14:textId="2B92747F"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A6</w:t>
            </w:r>
          </w:p>
        </w:tc>
        <w:tc>
          <w:tcPr>
            <w:tcW w:w="990" w:type="dxa"/>
          </w:tcPr>
          <w:p w14:paraId="772A7D7B" w14:textId="0EFCC577" w:rsidR="005033B0" w:rsidRPr="008E3ECC" w:rsidRDefault="005033B0" w:rsidP="005033B0">
            <w:pPr>
              <w:rPr>
                <w:rFonts w:ascii="Times New Roman" w:hAnsi="Times New Roman" w:cs="Times New Roman"/>
                <w:b/>
                <w:bCs/>
              </w:rPr>
            </w:pPr>
            <w:r w:rsidRPr="008E3ECC">
              <w:rPr>
                <w:rFonts w:ascii="Times New Roman" w:hAnsi="Times New Roman" w:cs="Times New Roman"/>
                <w:b/>
                <w:bCs/>
              </w:rPr>
              <w:t>A7</w:t>
            </w:r>
          </w:p>
        </w:tc>
      </w:tr>
      <w:tr w:rsidR="00AD20F7" w:rsidRPr="008E3ECC" w14:paraId="25637504" w14:textId="77777777" w:rsidTr="005033B0">
        <w:tc>
          <w:tcPr>
            <w:tcW w:w="1345" w:type="dxa"/>
          </w:tcPr>
          <w:p w14:paraId="51F1CCDE" w14:textId="34CCCB67" w:rsidR="00AD20F7" w:rsidRPr="008E3ECC" w:rsidRDefault="00AD20F7" w:rsidP="00AD20F7">
            <w:pPr>
              <w:rPr>
                <w:rFonts w:ascii="Times New Roman" w:hAnsi="Times New Roman" w:cs="Times New Roman"/>
                <w:b/>
                <w:bCs/>
              </w:rPr>
            </w:pPr>
            <w:r w:rsidRPr="008E3ECC">
              <w:rPr>
                <w:rFonts w:ascii="Times New Roman" w:hAnsi="Times New Roman" w:cs="Times New Roman"/>
                <w:b/>
                <w:bCs/>
              </w:rPr>
              <w:t>Accuracy</w:t>
            </w:r>
          </w:p>
        </w:tc>
        <w:tc>
          <w:tcPr>
            <w:tcW w:w="1080" w:type="dxa"/>
          </w:tcPr>
          <w:p w14:paraId="444D4B7F" w14:textId="76232EE0" w:rsidR="00AD20F7" w:rsidRPr="008E3ECC" w:rsidRDefault="008E3ECC" w:rsidP="00AD20F7">
            <w:pPr>
              <w:rPr>
                <w:rFonts w:ascii="Times New Roman" w:hAnsi="Times New Roman" w:cs="Times New Roman"/>
                <w:b/>
                <w:bCs/>
              </w:rPr>
            </w:pPr>
            <w:r>
              <w:rPr>
                <w:rFonts w:ascii="Times New Roman" w:hAnsi="Times New Roman" w:cs="Times New Roman"/>
                <w:b/>
                <w:bCs/>
              </w:rPr>
              <w:t>79.20</w:t>
            </w:r>
          </w:p>
        </w:tc>
        <w:tc>
          <w:tcPr>
            <w:tcW w:w="1080" w:type="dxa"/>
          </w:tcPr>
          <w:p w14:paraId="645621B9" w14:textId="18CBCC51" w:rsidR="00AD20F7" w:rsidRPr="008E3ECC" w:rsidRDefault="00543B8A" w:rsidP="00AD20F7">
            <w:pPr>
              <w:rPr>
                <w:rFonts w:ascii="Times New Roman" w:hAnsi="Times New Roman" w:cs="Times New Roman"/>
                <w:b/>
                <w:bCs/>
              </w:rPr>
            </w:pPr>
            <w:r>
              <w:rPr>
                <w:rFonts w:ascii="Times New Roman" w:hAnsi="Times New Roman" w:cs="Times New Roman"/>
                <w:b/>
                <w:bCs/>
              </w:rPr>
              <w:t>80.</w:t>
            </w:r>
            <w:r w:rsidR="00FD3C15">
              <w:rPr>
                <w:rFonts w:ascii="Times New Roman" w:hAnsi="Times New Roman" w:cs="Times New Roman"/>
                <w:b/>
                <w:bCs/>
              </w:rPr>
              <w:t>2</w:t>
            </w:r>
            <w:r>
              <w:rPr>
                <w:rFonts w:ascii="Times New Roman" w:hAnsi="Times New Roman" w:cs="Times New Roman"/>
                <w:b/>
                <w:bCs/>
              </w:rPr>
              <w:t>6</w:t>
            </w:r>
          </w:p>
        </w:tc>
        <w:tc>
          <w:tcPr>
            <w:tcW w:w="1170" w:type="dxa"/>
          </w:tcPr>
          <w:p w14:paraId="5758A733" w14:textId="18600CC2" w:rsidR="00AD20F7" w:rsidRPr="008E3ECC" w:rsidRDefault="00AD20F7" w:rsidP="00AD20F7">
            <w:pPr>
              <w:rPr>
                <w:rFonts w:ascii="Times New Roman" w:hAnsi="Times New Roman" w:cs="Times New Roman"/>
                <w:b/>
                <w:bCs/>
              </w:rPr>
            </w:pPr>
            <w:r w:rsidRPr="008E3ECC">
              <w:rPr>
                <w:rFonts w:ascii="Times New Roman" w:hAnsi="Times New Roman" w:cs="Times New Roman"/>
                <w:b/>
                <w:bCs/>
              </w:rPr>
              <w:t>7</w:t>
            </w:r>
            <w:r w:rsidR="002961AE">
              <w:rPr>
                <w:rFonts w:ascii="Times New Roman" w:hAnsi="Times New Roman" w:cs="Times New Roman"/>
                <w:b/>
                <w:bCs/>
              </w:rPr>
              <w:t>9.52</w:t>
            </w:r>
          </w:p>
        </w:tc>
        <w:tc>
          <w:tcPr>
            <w:tcW w:w="1080" w:type="dxa"/>
          </w:tcPr>
          <w:p w14:paraId="7F132611" w14:textId="14FC124E" w:rsidR="00AD20F7" w:rsidRPr="008E3ECC" w:rsidRDefault="006F5107" w:rsidP="00AD20F7">
            <w:pPr>
              <w:rPr>
                <w:rFonts w:ascii="Times New Roman" w:hAnsi="Times New Roman" w:cs="Times New Roman"/>
                <w:b/>
                <w:bCs/>
              </w:rPr>
            </w:pPr>
            <w:r>
              <w:rPr>
                <w:rFonts w:ascii="Times New Roman" w:hAnsi="Times New Roman" w:cs="Times New Roman"/>
                <w:b/>
                <w:bCs/>
              </w:rPr>
              <w:t>79.14</w:t>
            </w:r>
          </w:p>
        </w:tc>
        <w:tc>
          <w:tcPr>
            <w:tcW w:w="1080" w:type="dxa"/>
          </w:tcPr>
          <w:p w14:paraId="1CA85283" w14:textId="63BD4A7B" w:rsidR="00AD20F7" w:rsidRPr="008E3ECC" w:rsidRDefault="006F5107" w:rsidP="00AD20F7">
            <w:pPr>
              <w:rPr>
                <w:rFonts w:ascii="Times New Roman" w:hAnsi="Times New Roman" w:cs="Times New Roman"/>
                <w:b/>
                <w:bCs/>
              </w:rPr>
            </w:pPr>
            <w:r>
              <w:rPr>
                <w:rFonts w:ascii="Times New Roman" w:hAnsi="Times New Roman" w:cs="Times New Roman"/>
                <w:b/>
                <w:bCs/>
              </w:rPr>
              <w:t>19.12</w:t>
            </w:r>
          </w:p>
        </w:tc>
        <w:tc>
          <w:tcPr>
            <w:tcW w:w="1080" w:type="dxa"/>
          </w:tcPr>
          <w:p w14:paraId="00723AA5" w14:textId="5587FBB4" w:rsidR="00AD20F7" w:rsidRPr="008E3ECC" w:rsidRDefault="00FD3C15" w:rsidP="00AD20F7">
            <w:pPr>
              <w:rPr>
                <w:rFonts w:ascii="Times New Roman" w:hAnsi="Times New Roman" w:cs="Times New Roman"/>
                <w:b/>
                <w:bCs/>
              </w:rPr>
            </w:pPr>
            <w:r>
              <w:rPr>
                <w:rFonts w:ascii="Times New Roman" w:hAnsi="Times New Roman" w:cs="Times New Roman"/>
                <w:b/>
                <w:bCs/>
              </w:rPr>
              <w:t>79.82</w:t>
            </w:r>
          </w:p>
        </w:tc>
        <w:tc>
          <w:tcPr>
            <w:tcW w:w="1080" w:type="dxa"/>
          </w:tcPr>
          <w:p w14:paraId="39407142" w14:textId="5AD25BB3" w:rsidR="00AD20F7" w:rsidRPr="008E3ECC" w:rsidRDefault="00E00941" w:rsidP="00AD20F7">
            <w:pPr>
              <w:rPr>
                <w:rFonts w:ascii="Times New Roman" w:hAnsi="Times New Roman" w:cs="Times New Roman"/>
                <w:b/>
                <w:bCs/>
              </w:rPr>
            </w:pPr>
            <w:r>
              <w:rPr>
                <w:rFonts w:ascii="Times New Roman" w:hAnsi="Times New Roman" w:cs="Times New Roman"/>
                <w:b/>
                <w:bCs/>
              </w:rPr>
              <w:t>79.26</w:t>
            </w:r>
          </w:p>
        </w:tc>
        <w:tc>
          <w:tcPr>
            <w:tcW w:w="990" w:type="dxa"/>
          </w:tcPr>
          <w:p w14:paraId="7845B5FC" w14:textId="73E6056B" w:rsidR="00AD20F7" w:rsidRPr="008E3ECC" w:rsidRDefault="00E00941" w:rsidP="00AD20F7">
            <w:pPr>
              <w:rPr>
                <w:rFonts w:ascii="Times New Roman" w:hAnsi="Times New Roman" w:cs="Times New Roman"/>
                <w:b/>
                <w:bCs/>
              </w:rPr>
            </w:pPr>
            <w:r>
              <w:rPr>
                <w:rFonts w:ascii="Times New Roman" w:hAnsi="Times New Roman" w:cs="Times New Roman"/>
                <w:b/>
                <w:bCs/>
              </w:rPr>
              <w:t>79.18</w:t>
            </w:r>
          </w:p>
        </w:tc>
      </w:tr>
      <w:tr w:rsidR="00AD20F7" w:rsidRPr="008E3ECC" w14:paraId="7AAEC9D4" w14:textId="77777777" w:rsidTr="005033B0">
        <w:tc>
          <w:tcPr>
            <w:tcW w:w="1345" w:type="dxa"/>
          </w:tcPr>
          <w:p w14:paraId="738CE6A7" w14:textId="2B032543" w:rsidR="00AD20F7" w:rsidRPr="008E3ECC" w:rsidRDefault="00AD20F7" w:rsidP="00AD20F7">
            <w:pPr>
              <w:rPr>
                <w:rFonts w:ascii="Times New Roman" w:hAnsi="Times New Roman" w:cs="Times New Roman"/>
                <w:b/>
                <w:bCs/>
              </w:rPr>
            </w:pPr>
            <w:r w:rsidRPr="008E3ECC">
              <w:rPr>
                <w:rFonts w:ascii="Times New Roman" w:hAnsi="Times New Roman" w:cs="Times New Roman"/>
                <w:b/>
                <w:bCs/>
              </w:rPr>
              <w:t>Precision</w:t>
            </w:r>
          </w:p>
        </w:tc>
        <w:tc>
          <w:tcPr>
            <w:tcW w:w="1080" w:type="dxa"/>
          </w:tcPr>
          <w:p w14:paraId="7F798A74" w14:textId="231EB412" w:rsidR="00AD20F7" w:rsidRPr="008E3ECC" w:rsidRDefault="008E3ECC" w:rsidP="00AD20F7">
            <w:pPr>
              <w:rPr>
                <w:rFonts w:ascii="Times New Roman" w:hAnsi="Times New Roman" w:cs="Times New Roman"/>
                <w:b/>
                <w:bCs/>
              </w:rPr>
            </w:pPr>
            <w:r>
              <w:rPr>
                <w:rFonts w:ascii="Times New Roman" w:hAnsi="Times New Roman" w:cs="Times New Roman"/>
                <w:b/>
                <w:bCs/>
              </w:rPr>
              <w:t>67.90</w:t>
            </w:r>
          </w:p>
        </w:tc>
        <w:tc>
          <w:tcPr>
            <w:tcW w:w="1080" w:type="dxa"/>
          </w:tcPr>
          <w:p w14:paraId="74C172A8" w14:textId="476CB900" w:rsidR="00AD20F7" w:rsidRPr="008E3ECC" w:rsidRDefault="00543B8A" w:rsidP="00AD20F7">
            <w:pPr>
              <w:rPr>
                <w:rFonts w:ascii="Times New Roman" w:hAnsi="Times New Roman" w:cs="Times New Roman"/>
                <w:b/>
                <w:bCs/>
              </w:rPr>
            </w:pPr>
            <w:r>
              <w:rPr>
                <w:rFonts w:ascii="Times New Roman" w:hAnsi="Times New Roman" w:cs="Times New Roman"/>
                <w:b/>
                <w:bCs/>
              </w:rPr>
              <w:t>6</w:t>
            </w:r>
            <w:r w:rsidR="00FD3C15">
              <w:rPr>
                <w:rFonts w:ascii="Times New Roman" w:hAnsi="Times New Roman" w:cs="Times New Roman"/>
                <w:b/>
                <w:bCs/>
              </w:rPr>
              <w:t>9</w:t>
            </w:r>
            <w:r>
              <w:rPr>
                <w:rFonts w:ascii="Times New Roman" w:hAnsi="Times New Roman" w:cs="Times New Roman"/>
                <w:b/>
                <w:bCs/>
              </w:rPr>
              <w:t>.33</w:t>
            </w:r>
          </w:p>
        </w:tc>
        <w:tc>
          <w:tcPr>
            <w:tcW w:w="1170" w:type="dxa"/>
          </w:tcPr>
          <w:p w14:paraId="3C58943D" w14:textId="1034ABA8" w:rsidR="00AD20F7" w:rsidRPr="008E3ECC" w:rsidRDefault="002961AE" w:rsidP="00AD20F7">
            <w:pPr>
              <w:rPr>
                <w:rFonts w:ascii="Times New Roman" w:hAnsi="Times New Roman" w:cs="Times New Roman"/>
                <w:b/>
                <w:bCs/>
              </w:rPr>
            </w:pPr>
            <w:r>
              <w:rPr>
                <w:rFonts w:ascii="Times New Roman" w:hAnsi="Times New Roman" w:cs="Times New Roman"/>
                <w:b/>
                <w:bCs/>
              </w:rPr>
              <w:t>76.01</w:t>
            </w:r>
          </w:p>
        </w:tc>
        <w:tc>
          <w:tcPr>
            <w:tcW w:w="1080" w:type="dxa"/>
          </w:tcPr>
          <w:p w14:paraId="2D3BAFB8" w14:textId="6F00E1FC" w:rsidR="00AD20F7" w:rsidRPr="008E3ECC" w:rsidRDefault="006F5107" w:rsidP="00AD20F7">
            <w:pPr>
              <w:rPr>
                <w:rFonts w:ascii="Times New Roman" w:hAnsi="Times New Roman" w:cs="Times New Roman"/>
                <w:b/>
                <w:bCs/>
              </w:rPr>
            </w:pPr>
            <w:r>
              <w:rPr>
                <w:rFonts w:ascii="Times New Roman" w:hAnsi="Times New Roman" w:cs="Times New Roman"/>
                <w:b/>
                <w:bCs/>
              </w:rPr>
              <w:t>75.72</w:t>
            </w:r>
          </w:p>
        </w:tc>
        <w:tc>
          <w:tcPr>
            <w:tcW w:w="1080" w:type="dxa"/>
          </w:tcPr>
          <w:p w14:paraId="65D0EB3A" w14:textId="66FAED3F" w:rsidR="00AD20F7" w:rsidRPr="008E3ECC" w:rsidRDefault="006F5107" w:rsidP="00AD20F7">
            <w:pPr>
              <w:rPr>
                <w:rFonts w:ascii="Times New Roman" w:hAnsi="Times New Roman" w:cs="Times New Roman"/>
                <w:b/>
                <w:bCs/>
              </w:rPr>
            </w:pPr>
            <w:r>
              <w:rPr>
                <w:rFonts w:ascii="Times New Roman" w:hAnsi="Times New Roman" w:cs="Times New Roman"/>
                <w:b/>
                <w:bCs/>
              </w:rPr>
              <w:t>13.70</w:t>
            </w:r>
          </w:p>
        </w:tc>
        <w:tc>
          <w:tcPr>
            <w:tcW w:w="1080" w:type="dxa"/>
          </w:tcPr>
          <w:p w14:paraId="1ADCF18E" w14:textId="2580DE1D" w:rsidR="00AD20F7" w:rsidRPr="008E3ECC" w:rsidRDefault="00FD3C15" w:rsidP="00AD20F7">
            <w:pPr>
              <w:rPr>
                <w:rFonts w:ascii="Times New Roman" w:hAnsi="Times New Roman" w:cs="Times New Roman"/>
                <w:b/>
                <w:bCs/>
              </w:rPr>
            </w:pPr>
            <w:r>
              <w:rPr>
                <w:rFonts w:ascii="Times New Roman" w:hAnsi="Times New Roman" w:cs="Times New Roman"/>
                <w:b/>
                <w:bCs/>
              </w:rPr>
              <w:t>78.84</w:t>
            </w:r>
          </w:p>
        </w:tc>
        <w:tc>
          <w:tcPr>
            <w:tcW w:w="1080" w:type="dxa"/>
          </w:tcPr>
          <w:p w14:paraId="292B9420" w14:textId="5016026B" w:rsidR="00AD20F7" w:rsidRPr="008E3ECC" w:rsidRDefault="00E00941" w:rsidP="00AD20F7">
            <w:pPr>
              <w:rPr>
                <w:rFonts w:ascii="Times New Roman" w:hAnsi="Times New Roman" w:cs="Times New Roman"/>
                <w:b/>
                <w:bCs/>
              </w:rPr>
            </w:pPr>
            <w:r>
              <w:rPr>
                <w:rFonts w:ascii="Times New Roman" w:hAnsi="Times New Roman" w:cs="Times New Roman"/>
                <w:b/>
                <w:bCs/>
              </w:rPr>
              <w:t>76.61</w:t>
            </w:r>
          </w:p>
        </w:tc>
        <w:tc>
          <w:tcPr>
            <w:tcW w:w="990" w:type="dxa"/>
          </w:tcPr>
          <w:p w14:paraId="07DE6AAB" w14:textId="2239F71B" w:rsidR="00AD20F7" w:rsidRPr="008E3ECC" w:rsidRDefault="00E00941" w:rsidP="00AD20F7">
            <w:pPr>
              <w:rPr>
                <w:rFonts w:ascii="Times New Roman" w:hAnsi="Times New Roman" w:cs="Times New Roman"/>
                <w:b/>
                <w:bCs/>
              </w:rPr>
            </w:pPr>
            <w:r>
              <w:rPr>
                <w:rFonts w:ascii="Times New Roman" w:hAnsi="Times New Roman" w:cs="Times New Roman"/>
                <w:b/>
                <w:bCs/>
              </w:rPr>
              <w:t>76.04</w:t>
            </w:r>
          </w:p>
        </w:tc>
      </w:tr>
      <w:tr w:rsidR="00AD20F7" w:rsidRPr="008E3ECC" w14:paraId="661CC1B3" w14:textId="77777777" w:rsidTr="005033B0">
        <w:tc>
          <w:tcPr>
            <w:tcW w:w="1345" w:type="dxa"/>
          </w:tcPr>
          <w:p w14:paraId="1E81D48F" w14:textId="1BC6EEDD" w:rsidR="00AD20F7" w:rsidRPr="008E3ECC" w:rsidRDefault="00AD20F7" w:rsidP="00AD20F7">
            <w:pPr>
              <w:rPr>
                <w:rFonts w:ascii="Times New Roman" w:hAnsi="Times New Roman" w:cs="Times New Roman"/>
                <w:b/>
                <w:bCs/>
              </w:rPr>
            </w:pPr>
            <w:r w:rsidRPr="008E3ECC">
              <w:rPr>
                <w:rFonts w:ascii="Times New Roman" w:hAnsi="Times New Roman" w:cs="Times New Roman"/>
                <w:b/>
                <w:bCs/>
              </w:rPr>
              <w:t>F-measure</w:t>
            </w:r>
          </w:p>
        </w:tc>
        <w:tc>
          <w:tcPr>
            <w:tcW w:w="1080" w:type="dxa"/>
          </w:tcPr>
          <w:p w14:paraId="75C4463E" w14:textId="6146BFA6" w:rsidR="00AD20F7" w:rsidRPr="008E3ECC" w:rsidRDefault="00543B8A" w:rsidP="00AD20F7">
            <w:pPr>
              <w:rPr>
                <w:rFonts w:ascii="Times New Roman" w:hAnsi="Times New Roman" w:cs="Times New Roman"/>
                <w:b/>
                <w:bCs/>
              </w:rPr>
            </w:pPr>
            <w:r>
              <w:rPr>
                <w:rFonts w:ascii="Times New Roman" w:hAnsi="Times New Roman" w:cs="Times New Roman"/>
                <w:b/>
                <w:bCs/>
              </w:rPr>
              <w:t>65.79</w:t>
            </w:r>
          </w:p>
        </w:tc>
        <w:tc>
          <w:tcPr>
            <w:tcW w:w="1080" w:type="dxa"/>
          </w:tcPr>
          <w:p w14:paraId="05C79FA1" w14:textId="0B84B2FC" w:rsidR="00AD20F7" w:rsidRPr="008E3ECC" w:rsidRDefault="00543B8A" w:rsidP="00AD20F7">
            <w:pPr>
              <w:rPr>
                <w:rFonts w:ascii="Times New Roman" w:hAnsi="Times New Roman" w:cs="Times New Roman"/>
                <w:b/>
                <w:bCs/>
              </w:rPr>
            </w:pPr>
            <w:r>
              <w:rPr>
                <w:rFonts w:ascii="Times New Roman" w:hAnsi="Times New Roman" w:cs="Times New Roman"/>
                <w:b/>
                <w:bCs/>
              </w:rPr>
              <w:t>6</w:t>
            </w:r>
            <w:r w:rsidR="00FD3C15">
              <w:rPr>
                <w:rFonts w:ascii="Times New Roman" w:hAnsi="Times New Roman" w:cs="Times New Roman"/>
                <w:b/>
                <w:bCs/>
              </w:rPr>
              <w:t>7</w:t>
            </w:r>
            <w:r>
              <w:rPr>
                <w:rFonts w:ascii="Times New Roman" w:hAnsi="Times New Roman" w:cs="Times New Roman"/>
                <w:b/>
                <w:bCs/>
              </w:rPr>
              <w:t>.</w:t>
            </w:r>
            <w:r w:rsidR="00FD3C15">
              <w:rPr>
                <w:rFonts w:ascii="Times New Roman" w:hAnsi="Times New Roman" w:cs="Times New Roman"/>
                <w:b/>
                <w:bCs/>
              </w:rPr>
              <w:t>03</w:t>
            </w:r>
          </w:p>
        </w:tc>
        <w:tc>
          <w:tcPr>
            <w:tcW w:w="1170" w:type="dxa"/>
          </w:tcPr>
          <w:p w14:paraId="56439491" w14:textId="0B00644E" w:rsidR="00AD20F7" w:rsidRPr="008E3ECC" w:rsidRDefault="002961AE" w:rsidP="00AD20F7">
            <w:pPr>
              <w:rPr>
                <w:rFonts w:ascii="Times New Roman" w:hAnsi="Times New Roman" w:cs="Times New Roman"/>
                <w:b/>
                <w:bCs/>
              </w:rPr>
            </w:pPr>
            <w:r>
              <w:rPr>
                <w:rFonts w:ascii="Times New Roman" w:hAnsi="Times New Roman" w:cs="Times New Roman"/>
                <w:b/>
                <w:bCs/>
              </w:rPr>
              <w:t>65.30</w:t>
            </w:r>
          </w:p>
        </w:tc>
        <w:tc>
          <w:tcPr>
            <w:tcW w:w="1080" w:type="dxa"/>
          </w:tcPr>
          <w:p w14:paraId="79A7578A" w14:textId="0B17D510" w:rsidR="00AD20F7" w:rsidRPr="008E3ECC" w:rsidRDefault="006F5107" w:rsidP="00AD20F7">
            <w:pPr>
              <w:rPr>
                <w:rFonts w:ascii="Times New Roman" w:hAnsi="Times New Roman" w:cs="Times New Roman"/>
                <w:b/>
                <w:bCs/>
              </w:rPr>
            </w:pPr>
            <w:r>
              <w:rPr>
                <w:rFonts w:ascii="Times New Roman" w:hAnsi="Times New Roman" w:cs="Times New Roman"/>
                <w:b/>
                <w:bCs/>
              </w:rPr>
              <w:t>64.50</w:t>
            </w:r>
          </w:p>
        </w:tc>
        <w:tc>
          <w:tcPr>
            <w:tcW w:w="1080" w:type="dxa"/>
          </w:tcPr>
          <w:p w14:paraId="23D6334F" w14:textId="1AC5A07F" w:rsidR="00AD20F7" w:rsidRPr="008E3ECC" w:rsidRDefault="006F5107" w:rsidP="00AD20F7">
            <w:pPr>
              <w:rPr>
                <w:rFonts w:ascii="Times New Roman" w:hAnsi="Times New Roman" w:cs="Times New Roman"/>
                <w:b/>
                <w:bCs/>
              </w:rPr>
            </w:pPr>
            <w:r>
              <w:rPr>
                <w:rFonts w:ascii="Times New Roman" w:hAnsi="Times New Roman" w:cs="Times New Roman"/>
                <w:b/>
                <w:bCs/>
              </w:rPr>
              <w:t>6.15</w:t>
            </w:r>
          </w:p>
        </w:tc>
        <w:tc>
          <w:tcPr>
            <w:tcW w:w="1080" w:type="dxa"/>
          </w:tcPr>
          <w:p w14:paraId="6B7B2002" w14:textId="4275496C" w:rsidR="00AD20F7" w:rsidRPr="008E3ECC" w:rsidRDefault="00FD3C15" w:rsidP="00AD20F7">
            <w:pPr>
              <w:rPr>
                <w:rFonts w:ascii="Times New Roman" w:hAnsi="Times New Roman" w:cs="Times New Roman"/>
                <w:b/>
                <w:bCs/>
              </w:rPr>
            </w:pPr>
            <w:r>
              <w:rPr>
                <w:rFonts w:ascii="Times New Roman" w:hAnsi="Times New Roman" w:cs="Times New Roman"/>
                <w:b/>
                <w:bCs/>
              </w:rPr>
              <w:t>64.66</w:t>
            </w:r>
          </w:p>
        </w:tc>
        <w:tc>
          <w:tcPr>
            <w:tcW w:w="1080" w:type="dxa"/>
          </w:tcPr>
          <w:p w14:paraId="6D87E369" w14:textId="56A635AB" w:rsidR="00AD20F7" w:rsidRPr="008E3ECC" w:rsidRDefault="00E00941" w:rsidP="00AD20F7">
            <w:pPr>
              <w:rPr>
                <w:rFonts w:ascii="Times New Roman" w:hAnsi="Times New Roman" w:cs="Times New Roman"/>
                <w:b/>
                <w:bCs/>
              </w:rPr>
            </w:pPr>
            <w:r>
              <w:rPr>
                <w:rFonts w:ascii="Times New Roman" w:hAnsi="Times New Roman" w:cs="Times New Roman"/>
                <w:b/>
                <w:bCs/>
              </w:rPr>
              <w:t>65.82</w:t>
            </w:r>
          </w:p>
        </w:tc>
        <w:tc>
          <w:tcPr>
            <w:tcW w:w="990" w:type="dxa"/>
          </w:tcPr>
          <w:p w14:paraId="112C288F" w14:textId="5750427B" w:rsidR="00AD20F7" w:rsidRPr="008E3ECC" w:rsidRDefault="00E00941" w:rsidP="00AD20F7">
            <w:pPr>
              <w:rPr>
                <w:rFonts w:ascii="Times New Roman" w:hAnsi="Times New Roman" w:cs="Times New Roman"/>
                <w:b/>
                <w:bCs/>
              </w:rPr>
            </w:pPr>
            <w:r>
              <w:rPr>
                <w:rFonts w:ascii="Times New Roman" w:hAnsi="Times New Roman" w:cs="Times New Roman"/>
                <w:b/>
                <w:bCs/>
              </w:rPr>
              <w:t>65.69</w:t>
            </w:r>
          </w:p>
        </w:tc>
      </w:tr>
      <w:tr w:rsidR="00AD20F7" w:rsidRPr="008E3ECC" w14:paraId="5EFB9274" w14:textId="77777777" w:rsidTr="005033B0">
        <w:tc>
          <w:tcPr>
            <w:tcW w:w="1345" w:type="dxa"/>
          </w:tcPr>
          <w:p w14:paraId="783FE25D" w14:textId="7B9E005C" w:rsidR="00AD20F7" w:rsidRPr="008E3ECC" w:rsidRDefault="00AD20F7" w:rsidP="00AD20F7">
            <w:pPr>
              <w:rPr>
                <w:rFonts w:ascii="Times New Roman" w:hAnsi="Times New Roman" w:cs="Times New Roman"/>
                <w:b/>
                <w:bCs/>
              </w:rPr>
            </w:pPr>
            <w:r w:rsidRPr="008E3ECC">
              <w:rPr>
                <w:rFonts w:ascii="Times New Roman" w:hAnsi="Times New Roman" w:cs="Times New Roman"/>
                <w:b/>
                <w:bCs/>
              </w:rPr>
              <w:t>Recall</w:t>
            </w:r>
          </w:p>
        </w:tc>
        <w:tc>
          <w:tcPr>
            <w:tcW w:w="1080" w:type="dxa"/>
          </w:tcPr>
          <w:p w14:paraId="45DC1108" w14:textId="5D71B37C" w:rsidR="00AD20F7" w:rsidRPr="008E3ECC" w:rsidRDefault="008E3ECC" w:rsidP="00AD20F7">
            <w:pPr>
              <w:rPr>
                <w:rFonts w:ascii="Times New Roman" w:hAnsi="Times New Roman" w:cs="Times New Roman"/>
                <w:b/>
                <w:bCs/>
              </w:rPr>
            </w:pPr>
            <w:r>
              <w:rPr>
                <w:rFonts w:ascii="Times New Roman" w:hAnsi="Times New Roman" w:cs="Times New Roman"/>
                <w:b/>
                <w:bCs/>
              </w:rPr>
              <w:t>6</w:t>
            </w:r>
            <w:r w:rsidR="00543B8A">
              <w:rPr>
                <w:rFonts w:ascii="Times New Roman" w:hAnsi="Times New Roman" w:cs="Times New Roman"/>
                <w:b/>
                <w:bCs/>
              </w:rPr>
              <w:t>7.38</w:t>
            </w:r>
          </w:p>
        </w:tc>
        <w:tc>
          <w:tcPr>
            <w:tcW w:w="1080" w:type="dxa"/>
          </w:tcPr>
          <w:p w14:paraId="26863481" w14:textId="64F5CF86" w:rsidR="00AD20F7" w:rsidRPr="008E3ECC" w:rsidRDefault="00543B8A" w:rsidP="00AD20F7">
            <w:pPr>
              <w:rPr>
                <w:rFonts w:ascii="Times New Roman" w:hAnsi="Times New Roman" w:cs="Times New Roman"/>
                <w:b/>
                <w:bCs/>
              </w:rPr>
            </w:pPr>
            <w:r>
              <w:rPr>
                <w:rFonts w:ascii="Times New Roman" w:hAnsi="Times New Roman" w:cs="Times New Roman"/>
                <w:b/>
                <w:bCs/>
              </w:rPr>
              <w:t>68.51</w:t>
            </w:r>
          </w:p>
        </w:tc>
        <w:tc>
          <w:tcPr>
            <w:tcW w:w="1170" w:type="dxa"/>
          </w:tcPr>
          <w:p w14:paraId="0598EF1E" w14:textId="042BDD06" w:rsidR="00AD20F7" w:rsidRPr="008E3ECC" w:rsidRDefault="002961AE" w:rsidP="00AD20F7">
            <w:pPr>
              <w:rPr>
                <w:rFonts w:ascii="Times New Roman" w:hAnsi="Times New Roman" w:cs="Times New Roman"/>
                <w:b/>
                <w:bCs/>
              </w:rPr>
            </w:pPr>
            <w:r>
              <w:rPr>
                <w:rFonts w:ascii="Times New Roman" w:hAnsi="Times New Roman" w:cs="Times New Roman"/>
                <w:b/>
                <w:bCs/>
              </w:rPr>
              <w:t>76.83</w:t>
            </w:r>
          </w:p>
        </w:tc>
        <w:tc>
          <w:tcPr>
            <w:tcW w:w="1080" w:type="dxa"/>
          </w:tcPr>
          <w:p w14:paraId="5719F27E" w14:textId="648ED7EC" w:rsidR="00AD20F7" w:rsidRPr="008E3ECC" w:rsidRDefault="006F5107" w:rsidP="00AD20F7">
            <w:pPr>
              <w:rPr>
                <w:rFonts w:ascii="Times New Roman" w:hAnsi="Times New Roman" w:cs="Times New Roman"/>
                <w:b/>
                <w:bCs/>
              </w:rPr>
            </w:pPr>
            <w:r>
              <w:rPr>
                <w:rFonts w:ascii="Times New Roman" w:hAnsi="Times New Roman" w:cs="Times New Roman"/>
                <w:b/>
                <w:bCs/>
              </w:rPr>
              <w:t>75.92</w:t>
            </w:r>
          </w:p>
        </w:tc>
        <w:tc>
          <w:tcPr>
            <w:tcW w:w="1080" w:type="dxa"/>
          </w:tcPr>
          <w:p w14:paraId="1978A624" w14:textId="067EF136" w:rsidR="00AD20F7" w:rsidRPr="008E3ECC" w:rsidRDefault="006F5107" w:rsidP="00AD20F7">
            <w:pPr>
              <w:rPr>
                <w:rFonts w:ascii="Times New Roman" w:hAnsi="Times New Roman" w:cs="Times New Roman"/>
                <w:b/>
                <w:bCs/>
              </w:rPr>
            </w:pPr>
            <w:r>
              <w:rPr>
                <w:rFonts w:ascii="Times New Roman" w:hAnsi="Times New Roman" w:cs="Times New Roman"/>
                <w:b/>
                <w:bCs/>
              </w:rPr>
              <w:t>19.20</w:t>
            </w:r>
          </w:p>
        </w:tc>
        <w:tc>
          <w:tcPr>
            <w:tcW w:w="1080" w:type="dxa"/>
          </w:tcPr>
          <w:p w14:paraId="448A68CD" w14:textId="11085C53" w:rsidR="00AD20F7" w:rsidRPr="008E3ECC" w:rsidRDefault="00E00941" w:rsidP="00AD20F7">
            <w:pPr>
              <w:rPr>
                <w:rFonts w:ascii="Times New Roman" w:hAnsi="Times New Roman" w:cs="Times New Roman"/>
                <w:b/>
                <w:bCs/>
              </w:rPr>
            </w:pPr>
            <w:r>
              <w:rPr>
                <w:rFonts w:ascii="Times New Roman" w:hAnsi="Times New Roman" w:cs="Times New Roman"/>
                <w:b/>
                <w:bCs/>
              </w:rPr>
              <w:t>78.44</w:t>
            </w:r>
          </w:p>
        </w:tc>
        <w:tc>
          <w:tcPr>
            <w:tcW w:w="1080" w:type="dxa"/>
          </w:tcPr>
          <w:p w14:paraId="0CE36362" w14:textId="6DE65702" w:rsidR="00AD20F7" w:rsidRPr="008E3ECC" w:rsidRDefault="00E00941" w:rsidP="00AD20F7">
            <w:pPr>
              <w:rPr>
                <w:rFonts w:ascii="Times New Roman" w:hAnsi="Times New Roman" w:cs="Times New Roman"/>
                <w:b/>
                <w:bCs/>
              </w:rPr>
            </w:pPr>
            <w:r>
              <w:rPr>
                <w:rFonts w:ascii="Times New Roman" w:hAnsi="Times New Roman" w:cs="Times New Roman"/>
                <w:b/>
                <w:bCs/>
              </w:rPr>
              <w:t>77.53</w:t>
            </w:r>
          </w:p>
        </w:tc>
        <w:tc>
          <w:tcPr>
            <w:tcW w:w="990" w:type="dxa"/>
          </w:tcPr>
          <w:p w14:paraId="0A685117" w14:textId="46A2EB0B" w:rsidR="00AD20F7" w:rsidRPr="008E3ECC" w:rsidRDefault="00E00941" w:rsidP="00AD20F7">
            <w:pPr>
              <w:rPr>
                <w:rFonts w:ascii="Times New Roman" w:hAnsi="Times New Roman" w:cs="Times New Roman"/>
                <w:b/>
                <w:bCs/>
              </w:rPr>
            </w:pPr>
            <w:r>
              <w:rPr>
                <w:rFonts w:ascii="Times New Roman" w:hAnsi="Times New Roman" w:cs="Times New Roman"/>
                <w:b/>
                <w:bCs/>
              </w:rPr>
              <w:t>76.77</w:t>
            </w:r>
          </w:p>
        </w:tc>
      </w:tr>
    </w:tbl>
    <w:p w14:paraId="1693BF41" w14:textId="63ABD0D6" w:rsidR="009828F0" w:rsidRPr="008E3ECC" w:rsidRDefault="008E3ECC" w:rsidP="00D43DEC">
      <w:pPr>
        <w:spacing w:line="480" w:lineRule="auto"/>
        <w:rPr>
          <w:rFonts w:ascii="Times New Roman" w:hAnsi="Times New Roman" w:cs="Times New Roman"/>
          <w:b/>
          <w:bCs/>
        </w:rPr>
      </w:pPr>
      <w:r w:rsidRPr="008E3ECC">
        <w:rPr>
          <w:rFonts w:ascii="Times New Roman" w:hAnsi="Times New Roman" w:cs="Times New Roman"/>
          <w:b/>
          <w:bCs/>
          <w:color w:val="000000"/>
        </w:rPr>
        <w:t>Performance Table (performance with all the features - performance with all the features minus the current feature)</w:t>
      </w:r>
    </w:p>
    <w:tbl>
      <w:tblPr>
        <w:tblStyle w:val="TableGrid"/>
        <w:tblW w:w="8905" w:type="dxa"/>
        <w:tblLook w:val="04A0" w:firstRow="1" w:lastRow="0" w:firstColumn="1" w:lastColumn="0" w:noHBand="0" w:noVBand="1"/>
      </w:tblPr>
      <w:tblGrid>
        <w:gridCol w:w="1345"/>
        <w:gridCol w:w="1080"/>
        <w:gridCol w:w="1170"/>
        <w:gridCol w:w="1080"/>
        <w:gridCol w:w="1080"/>
        <w:gridCol w:w="1080"/>
        <w:gridCol w:w="1080"/>
        <w:gridCol w:w="990"/>
      </w:tblGrid>
      <w:tr w:rsidR="00E00941" w:rsidRPr="008E3ECC" w14:paraId="4D3C2422" w14:textId="77777777" w:rsidTr="00E00941">
        <w:tc>
          <w:tcPr>
            <w:tcW w:w="1345" w:type="dxa"/>
          </w:tcPr>
          <w:p w14:paraId="5DB79F02"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Features Removed</w:t>
            </w:r>
          </w:p>
        </w:tc>
        <w:tc>
          <w:tcPr>
            <w:tcW w:w="1080" w:type="dxa"/>
          </w:tcPr>
          <w:p w14:paraId="29588EA2"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A1</w:t>
            </w:r>
          </w:p>
        </w:tc>
        <w:tc>
          <w:tcPr>
            <w:tcW w:w="1170" w:type="dxa"/>
          </w:tcPr>
          <w:p w14:paraId="4564AC6D"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A2</w:t>
            </w:r>
          </w:p>
        </w:tc>
        <w:tc>
          <w:tcPr>
            <w:tcW w:w="1080" w:type="dxa"/>
          </w:tcPr>
          <w:p w14:paraId="4237A7B1"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A3</w:t>
            </w:r>
          </w:p>
        </w:tc>
        <w:tc>
          <w:tcPr>
            <w:tcW w:w="1080" w:type="dxa"/>
          </w:tcPr>
          <w:p w14:paraId="6C28FFD3"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A4</w:t>
            </w:r>
          </w:p>
        </w:tc>
        <w:tc>
          <w:tcPr>
            <w:tcW w:w="1080" w:type="dxa"/>
          </w:tcPr>
          <w:p w14:paraId="7BEB2946"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A5</w:t>
            </w:r>
          </w:p>
        </w:tc>
        <w:tc>
          <w:tcPr>
            <w:tcW w:w="1080" w:type="dxa"/>
          </w:tcPr>
          <w:p w14:paraId="079B6ABA"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A6</w:t>
            </w:r>
          </w:p>
        </w:tc>
        <w:tc>
          <w:tcPr>
            <w:tcW w:w="990" w:type="dxa"/>
          </w:tcPr>
          <w:p w14:paraId="705A24A1"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A7</w:t>
            </w:r>
          </w:p>
        </w:tc>
      </w:tr>
      <w:tr w:rsidR="00E00941" w:rsidRPr="008E3ECC" w14:paraId="6BE96D2E" w14:textId="77777777" w:rsidTr="00E00941">
        <w:tc>
          <w:tcPr>
            <w:tcW w:w="1345" w:type="dxa"/>
          </w:tcPr>
          <w:p w14:paraId="1742F8B5"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Accuracy</w:t>
            </w:r>
          </w:p>
        </w:tc>
        <w:tc>
          <w:tcPr>
            <w:tcW w:w="1080" w:type="dxa"/>
          </w:tcPr>
          <w:p w14:paraId="1F132208" w14:textId="00E925DC" w:rsidR="00E00941" w:rsidRPr="008E3ECC" w:rsidRDefault="00E00941" w:rsidP="00F04698">
            <w:pPr>
              <w:rPr>
                <w:rFonts w:ascii="Times New Roman" w:hAnsi="Times New Roman" w:cs="Times New Roman"/>
                <w:b/>
                <w:bCs/>
              </w:rPr>
            </w:pPr>
            <w:r>
              <w:rPr>
                <w:rFonts w:ascii="Times New Roman" w:hAnsi="Times New Roman" w:cs="Times New Roman"/>
                <w:b/>
                <w:bCs/>
              </w:rPr>
              <w:t>-1.06</w:t>
            </w:r>
          </w:p>
        </w:tc>
        <w:tc>
          <w:tcPr>
            <w:tcW w:w="1170" w:type="dxa"/>
          </w:tcPr>
          <w:p w14:paraId="3C0D3E22" w14:textId="1EB50103" w:rsidR="00E00941" w:rsidRPr="008E3ECC" w:rsidRDefault="00CE13AC" w:rsidP="00F04698">
            <w:pPr>
              <w:rPr>
                <w:rFonts w:ascii="Times New Roman" w:hAnsi="Times New Roman" w:cs="Times New Roman"/>
                <w:b/>
                <w:bCs/>
              </w:rPr>
            </w:pPr>
            <w:r>
              <w:rPr>
                <w:rFonts w:ascii="Times New Roman" w:hAnsi="Times New Roman" w:cs="Times New Roman"/>
                <w:b/>
                <w:bCs/>
              </w:rPr>
              <w:t>-0.32</w:t>
            </w:r>
          </w:p>
        </w:tc>
        <w:tc>
          <w:tcPr>
            <w:tcW w:w="1080" w:type="dxa"/>
          </w:tcPr>
          <w:p w14:paraId="63158527" w14:textId="368CA5C8" w:rsidR="00E00941" w:rsidRPr="008E3ECC" w:rsidRDefault="00CE13AC" w:rsidP="00F04698">
            <w:pPr>
              <w:rPr>
                <w:rFonts w:ascii="Times New Roman" w:hAnsi="Times New Roman" w:cs="Times New Roman"/>
                <w:b/>
                <w:bCs/>
              </w:rPr>
            </w:pPr>
            <w:r>
              <w:rPr>
                <w:rFonts w:ascii="Times New Roman" w:hAnsi="Times New Roman" w:cs="Times New Roman"/>
                <w:b/>
                <w:bCs/>
              </w:rPr>
              <w:t>0.06</w:t>
            </w:r>
          </w:p>
        </w:tc>
        <w:tc>
          <w:tcPr>
            <w:tcW w:w="1080" w:type="dxa"/>
          </w:tcPr>
          <w:p w14:paraId="4BA20B19" w14:textId="4DC173B8" w:rsidR="00E00941" w:rsidRPr="008E3ECC" w:rsidRDefault="00CE13AC" w:rsidP="00F04698">
            <w:pPr>
              <w:rPr>
                <w:rFonts w:ascii="Times New Roman" w:hAnsi="Times New Roman" w:cs="Times New Roman"/>
                <w:b/>
                <w:bCs/>
              </w:rPr>
            </w:pPr>
            <w:r>
              <w:rPr>
                <w:rFonts w:ascii="Times New Roman" w:hAnsi="Times New Roman" w:cs="Times New Roman"/>
                <w:b/>
                <w:bCs/>
              </w:rPr>
              <w:t>60.08</w:t>
            </w:r>
          </w:p>
        </w:tc>
        <w:tc>
          <w:tcPr>
            <w:tcW w:w="1080" w:type="dxa"/>
          </w:tcPr>
          <w:p w14:paraId="2290A76F" w14:textId="68B11C47" w:rsidR="00E00941" w:rsidRPr="008E3ECC" w:rsidRDefault="00CE13AC" w:rsidP="00F04698">
            <w:pPr>
              <w:rPr>
                <w:rFonts w:ascii="Times New Roman" w:hAnsi="Times New Roman" w:cs="Times New Roman"/>
                <w:b/>
                <w:bCs/>
              </w:rPr>
            </w:pPr>
            <w:r>
              <w:rPr>
                <w:rFonts w:ascii="Times New Roman" w:hAnsi="Times New Roman" w:cs="Times New Roman"/>
                <w:b/>
                <w:bCs/>
              </w:rPr>
              <w:t>-0.62</w:t>
            </w:r>
          </w:p>
        </w:tc>
        <w:tc>
          <w:tcPr>
            <w:tcW w:w="1080" w:type="dxa"/>
          </w:tcPr>
          <w:p w14:paraId="22740FA3" w14:textId="3584147E" w:rsidR="00E00941" w:rsidRPr="008E3ECC" w:rsidRDefault="00CE13AC" w:rsidP="00F04698">
            <w:pPr>
              <w:rPr>
                <w:rFonts w:ascii="Times New Roman" w:hAnsi="Times New Roman" w:cs="Times New Roman"/>
                <w:b/>
                <w:bCs/>
              </w:rPr>
            </w:pPr>
            <w:r>
              <w:rPr>
                <w:rFonts w:ascii="Times New Roman" w:hAnsi="Times New Roman" w:cs="Times New Roman"/>
                <w:b/>
                <w:bCs/>
              </w:rPr>
              <w:t>-0.06</w:t>
            </w:r>
          </w:p>
        </w:tc>
        <w:tc>
          <w:tcPr>
            <w:tcW w:w="990" w:type="dxa"/>
          </w:tcPr>
          <w:p w14:paraId="5988B089" w14:textId="56BA31BC" w:rsidR="00E00941" w:rsidRPr="008E3ECC" w:rsidRDefault="00CE13AC" w:rsidP="00F04698">
            <w:pPr>
              <w:rPr>
                <w:rFonts w:ascii="Times New Roman" w:hAnsi="Times New Roman" w:cs="Times New Roman"/>
                <w:b/>
                <w:bCs/>
              </w:rPr>
            </w:pPr>
            <w:r>
              <w:rPr>
                <w:rFonts w:ascii="Times New Roman" w:hAnsi="Times New Roman" w:cs="Times New Roman"/>
                <w:b/>
                <w:bCs/>
              </w:rPr>
              <w:t>0.02</w:t>
            </w:r>
          </w:p>
        </w:tc>
      </w:tr>
      <w:tr w:rsidR="00E00941" w:rsidRPr="008E3ECC" w14:paraId="544F8C5C" w14:textId="77777777" w:rsidTr="00E00941">
        <w:tc>
          <w:tcPr>
            <w:tcW w:w="1345" w:type="dxa"/>
          </w:tcPr>
          <w:p w14:paraId="750E6FC0"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Precision</w:t>
            </w:r>
          </w:p>
        </w:tc>
        <w:tc>
          <w:tcPr>
            <w:tcW w:w="1080" w:type="dxa"/>
          </w:tcPr>
          <w:p w14:paraId="0ACABE16" w14:textId="739A6EA3" w:rsidR="00E00941" w:rsidRPr="008E3ECC" w:rsidRDefault="00E00941" w:rsidP="00F04698">
            <w:pPr>
              <w:rPr>
                <w:rFonts w:ascii="Times New Roman" w:hAnsi="Times New Roman" w:cs="Times New Roman"/>
                <w:b/>
                <w:bCs/>
              </w:rPr>
            </w:pPr>
            <w:r>
              <w:rPr>
                <w:rFonts w:ascii="Times New Roman" w:hAnsi="Times New Roman" w:cs="Times New Roman"/>
                <w:b/>
                <w:bCs/>
              </w:rPr>
              <w:t>-1.43</w:t>
            </w:r>
          </w:p>
        </w:tc>
        <w:tc>
          <w:tcPr>
            <w:tcW w:w="1170" w:type="dxa"/>
          </w:tcPr>
          <w:p w14:paraId="1EEAFE80" w14:textId="615C0C52" w:rsidR="00E00941" w:rsidRPr="008E3ECC" w:rsidRDefault="00CE13AC" w:rsidP="00F04698">
            <w:pPr>
              <w:rPr>
                <w:rFonts w:ascii="Times New Roman" w:hAnsi="Times New Roman" w:cs="Times New Roman"/>
                <w:b/>
                <w:bCs/>
              </w:rPr>
            </w:pPr>
            <w:r>
              <w:rPr>
                <w:rFonts w:ascii="Times New Roman" w:hAnsi="Times New Roman" w:cs="Times New Roman"/>
                <w:b/>
                <w:bCs/>
              </w:rPr>
              <w:t>-8.11</w:t>
            </w:r>
          </w:p>
        </w:tc>
        <w:tc>
          <w:tcPr>
            <w:tcW w:w="1080" w:type="dxa"/>
          </w:tcPr>
          <w:p w14:paraId="38324A4B" w14:textId="40C15E61" w:rsidR="00E00941" w:rsidRPr="008E3ECC" w:rsidRDefault="00CE13AC" w:rsidP="00F04698">
            <w:pPr>
              <w:rPr>
                <w:rFonts w:ascii="Times New Roman" w:hAnsi="Times New Roman" w:cs="Times New Roman"/>
                <w:b/>
                <w:bCs/>
              </w:rPr>
            </w:pPr>
            <w:r>
              <w:rPr>
                <w:rFonts w:ascii="Times New Roman" w:hAnsi="Times New Roman" w:cs="Times New Roman"/>
                <w:b/>
                <w:bCs/>
              </w:rPr>
              <w:t>-7.82</w:t>
            </w:r>
          </w:p>
        </w:tc>
        <w:tc>
          <w:tcPr>
            <w:tcW w:w="1080" w:type="dxa"/>
          </w:tcPr>
          <w:p w14:paraId="7C58F842" w14:textId="29556E6F" w:rsidR="00E00941" w:rsidRPr="008E3ECC" w:rsidRDefault="00CE13AC" w:rsidP="00F04698">
            <w:pPr>
              <w:rPr>
                <w:rFonts w:ascii="Times New Roman" w:hAnsi="Times New Roman" w:cs="Times New Roman"/>
                <w:b/>
                <w:bCs/>
              </w:rPr>
            </w:pPr>
            <w:r>
              <w:rPr>
                <w:rFonts w:ascii="Times New Roman" w:hAnsi="Times New Roman" w:cs="Times New Roman"/>
                <w:b/>
                <w:bCs/>
              </w:rPr>
              <w:t>54.2</w:t>
            </w:r>
          </w:p>
        </w:tc>
        <w:tc>
          <w:tcPr>
            <w:tcW w:w="1080" w:type="dxa"/>
          </w:tcPr>
          <w:p w14:paraId="7C38F415" w14:textId="5D48BE52" w:rsidR="00E00941" w:rsidRPr="008E3ECC" w:rsidRDefault="00CE13AC" w:rsidP="00F04698">
            <w:pPr>
              <w:rPr>
                <w:rFonts w:ascii="Times New Roman" w:hAnsi="Times New Roman" w:cs="Times New Roman"/>
                <w:b/>
                <w:bCs/>
              </w:rPr>
            </w:pPr>
            <w:r>
              <w:rPr>
                <w:rFonts w:ascii="Times New Roman" w:hAnsi="Times New Roman" w:cs="Times New Roman"/>
                <w:b/>
                <w:bCs/>
              </w:rPr>
              <w:t>-10.94</w:t>
            </w:r>
          </w:p>
        </w:tc>
        <w:tc>
          <w:tcPr>
            <w:tcW w:w="1080" w:type="dxa"/>
          </w:tcPr>
          <w:p w14:paraId="2FF8D06D" w14:textId="0B889D47" w:rsidR="00E00941" w:rsidRPr="008E3ECC" w:rsidRDefault="00CE13AC" w:rsidP="00F04698">
            <w:pPr>
              <w:rPr>
                <w:rFonts w:ascii="Times New Roman" w:hAnsi="Times New Roman" w:cs="Times New Roman"/>
                <w:b/>
                <w:bCs/>
              </w:rPr>
            </w:pPr>
            <w:r>
              <w:rPr>
                <w:rFonts w:ascii="Times New Roman" w:hAnsi="Times New Roman" w:cs="Times New Roman"/>
                <w:b/>
                <w:bCs/>
              </w:rPr>
              <w:t>-8.71</w:t>
            </w:r>
          </w:p>
        </w:tc>
        <w:tc>
          <w:tcPr>
            <w:tcW w:w="990" w:type="dxa"/>
          </w:tcPr>
          <w:p w14:paraId="7760B6BE" w14:textId="3DB81D80" w:rsidR="00E00941" w:rsidRPr="008E3ECC" w:rsidRDefault="00CE13AC" w:rsidP="00F04698">
            <w:pPr>
              <w:rPr>
                <w:rFonts w:ascii="Times New Roman" w:hAnsi="Times New Roman" w:cs="Times New Roman"/>
                <w:b/>
                <w:bCs/>
              </w:rPr>
            </w:pPr>
            <w:r>
              <w:rPr>
                <w:rFonts w:ascii="Times New Roman" w:hAnsi="Times New Roman" w:cs="Times New Roman"/>
                <w:b/>
                <w:bCs/>
              </w:rPr>
              <w:t>-8.14</w:t>
            </w:r>
          </w:p>
        </w:tc>
      </w:tr>
      <w:tr w:rsidR="00E00941" w:rsidRPr="008E3ECC" w14:paraId="587F2F2A" w14:textId="77777777" w:rsidTr="00E00941">
        <w:tc>
          <w:tcPr>
            <w:tcW w:w="1345" w:type="dxa"/>
          </w:tcPr>
          <w:p w14:paraId="0AC890A6"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F-measure</w:t>
            </w:r>
          </w:p>
        </w:tc>
        <w:tc>
          <w:tcPr>
            <w:tcW w:w="1080" w:type="dxa"/>
          </w:tcPr>
          <w:p w14:paraId="0501E61E" w14:textId="55A8F0A0" w:rsidR="00E00941" w:rsidRPr="008E3ECC" w:rsidRDefault="00E00941" w:rsidP="00F04698">
            <w:pPr>
              <w:rPr>
                <w:rFonts w:ascii="Times New Roman" w:hAnsi="Times New Roman" w:cs="Times New Roman"/>
                <w:b/>
                <w:bCs/>
              </w:rPr>
            </w:pPr>
            <w:r>
              <w:rPr>
                <w:rFonts w:ascii="Times New Roman" w:hAnsi="Times New Roman" w:cs="Times New Roman"/>
                <w:b/>
                <w:bCs/>
              </w:rPr>
              <w:t>-1.24</w:t>
            </w:r>
          </w:p>
        </w:tc>
        <w:tc>
          <w:tcPr>
            <w:tcW w:w="1170" w:type="dxa"/>
          </w:tcPr>
          <w:p w14:paraId="34E5BEF4" w14:textId="0C70AB18" w:rsidR="00E00941" w:rsidRPr="008E3ECC" w:rsidRDefault="00CE13AC" w:rsidP="00F04698">
            <w:pPr>
              <w:rPr>
                <w:rFonts w:ascii="Times New Roman" w:hAnsi="Times New Roman" w:cs="Times New Roman"/>
                <w:b/>
                <w:bCs/>
              </w:rPr>
            </w:pPr>
            <w:r>
              <w:rPr>
                <w:rFonts w:ascii="Times New Roman" w:hAnsi="Times New Roman" w:cs="Times New Roman"/>
                <w:b/>
                <w:bCs/>
              </w:rPr>
              <w:t>0.49</w:t>
            </w:r>
          </w:p>
        </w:tc>
        <w:tc>
          <w:tcPr>
            <w:tcW w:w="1080" w:type="dxa"/>
          </w:tcPr>
          <w:p w14:paraId="6CDB5700" w14:textId="291B185D" w:rsidR="00E00941" w:rsidRPr="008E3ECC" w:rsidRDefault="00CE13AC" w:rsidP="00F04698">
            <w:pPr>
              <w:rPr>
                <w:rFonts w:ascii="Times New Roman" w:hAnsi="Times New Roman" w:cs="Times New Roman"/>
                <w:b/>
                <w:bCs/>
              </w:rPr>
            </w:pPr>
            <w:r>
              <w:rPr>
                <w:rFonts w:ascii="Times New Roman" w:hAnsi="Times New Roman" w:cs="Times New Roman"/>
                <w:b/>
                <w:bCs/>
              </w:rPr>
              <w:t>1.29</w:t>
            </w:r>
          </w:p>
        </w:tc>
        <w:tc>
          <w:tcPr>
            <w:tcW w:w="1080" w:type="dxa"/>
          </w:tcPr>
          <w:p w14:paraId="35A59C54" w14:textId="733BBB27" w:rsidR="00E00941" w:rsidRPr="008E3ECC" w:rsidRDefault="00CE13AC" w:rsidP="00F04698">
            <w:pPr>
              <w:rPr>
                <w:rFonts w:ascii="Times New Roman" w:hAnsi="Times New Roman" w:cs="Times New Roman"/>
                <w:b/>
                <w:bCs/>
              </w:rPr>
            </w:pPr>
            <w:r>
              <w:rPr>
                <w:rFonts w:ascii="Times New Roman" w:hAnsi="Times New Roman" w:cs="Times New Roman"/>
                <w:b/>
                <w:bCs/>
              </w:rPr>
              <w:t>59.64</w:t>
            </w:r>
          </w:p>
        </w:tc>
        <w:tc>
          <w:tcPr>
            <w:tcW w:w="1080" w:type="dxa"/>
          </w:tcPr>
          <w:p w14:paraId="2D6B09C6" w14:textId="6808B8E1" w:rsidR="00E00941" w:rsidRPr="008E3ECC" w:rsidRDefault="00CE13AC" w:rsidP="00F04698">
            <w:pPr>
              <w:rPr>
                <w:rFonts w:ascii="Times New Roman" w:hAnsi="Times New Roman" w:cs="Times New Roman"/>
                <w:b/>
                <w:bCs/>
              </w:rPr>
            </w:pPr>
            <w:r>
              <w:rPr>
                <w:rFonts w:ascii="Times New Roman" w:hAnsi="Times New Roman" w:cs="Times New Roman"/>
                <w:b/>
                <w:bCs/>
              </w:rPr>
              <w:t>1.13</w:t>
            </w:r>
          </w:p>
        </w:tc>
        <w:tc>
          <w:tcPr>
            <w:tcW w:w="1080" w:type="dxa"/>
          </w:tcPr>
          <w:p w14:paraId="7E62C0CD" w14:textId="4F1304CB" w:rsidR="00E00941" w:rsidRPr="008E3ECC" w:rsidRDefault="00CE13AC" w:rsidP="00F04698">
            <w:pPr>
              <w:rPr>
                <w:rFonts w:ascii="Times New Roman" w:hAnsi="Times New Roman" w:cs="Times New Roman"/>
                <w:b/>
                <w:bCs/>
              </w:rPr>
            </w:pPr>
            <w:r>
              <w:rPr>
                <w:rFonts w:ascii="Times New Roman" w:hAnsi="Times New Roman" w:cs="Times New Roman"/>
                <w:b/>
                <w:bCs/>
              </w:rPr>
              <w:t>-0.03</w:t>
            </w:r>
          </w:p>
        </w:tc>
        <w:tc>
          <w:tcPr>
            <w:tcW w:w="990" w:type="dxa"/>
          </w:tcPr>
          <w:p w14:paraId="2D8B6A71" w14:textId="4F99BBC7" w:rsidR="00E00941" w:rsidRPr="008E3ECC" w:rsidRDefault="00CE13AC" w:rsidP="00F04698">
            <w:pPr>
              <w:rPr>
                <w:rFonts w:ascii="Times New Roman" w:hAnsi="Times New Roman" w:cs="Times New Roman"/>
                <w:b/>
                <w:bCs/>
              </w:rPr>
            </w:pPr>
            <w:r>
              <w:rPr>
                <w:rFonts w:ascii="Times New Roman" w:hAnsi="Times New Roman" w:cs="Times New Roman"/>
                <w:b/>
                <w:bCs/>
              </w:rPr>
              <w:t>0.1</w:t>
            </w:r>
          </w:p>
        </w:tc>
      </w:tr>
      <w:tr w:rsidR="00E00941" w:rsidRPr="008E3ECC" w14:paraId="39AB8453" w14:textId="77777777" w:rsidTr="00E00941">
        <w:tc>
          <w:tcPr>
            <w:tcW w:w="1345" w:type="dxa"/>
          </w:tcPr>
          <w:p w14:paraId="22414E5A" w14:textId="77777777" w:rsidR="00E00941" w:rsidRPr="008E3ECC" w:rsidRDefault="00E00941" w:rsidP="00F04698">
            <w:pPr>
              <w:rPr>
                <w:rFonts w:ascii="Times New Roman" w:hAnsi="Times New Roman" w:cs="Times New Roman"/>
                <w:b/>
                <w:bCs/>
              </w:rPr>
            </w:pPr>
            <w:r w:rsidRPr="008E3ECC">
              <w:rPr>
                <w:rFonts w:ascii="Times New Roman" w:hAnsi="Times New Roman" w:cs="Times New Roman"/>
                <w:b/>
                <w:bCs/>
              </w:rPr>
              <w:t>Recall</w:t>
            </w:r>
          </w:p>
        </w:tc>
        <w:tc>
          <w:tcPr>
            <w:tcW w:w="1080" w:type="dxa"/>
          </w:tcPr>
          <w:p w14:paraId="28CBE708" w14:textId="410ACD35" w:rsidR="00E00941" w:rsidRPr="008E3ECC" w:rsidRDefault="00E00941" w:rsidP="00F04698">
            <w:pPr>
              <w:rPr>
                <w:rFonts w:ascii="Times New Roman" w:hAnsi="Times New Roman" w:cs="Times New Roman"/>
                <w:b/>
                <w:bCs/>
              </w:rPr>
            </w:pPr>
            <w:r>
              <w:rPr>
                <w:rFonts w:ascii="Times New Roman" w:hAnsi="Times New Roman" w:cs="Times New Roman"/>
                <w:b/>
                <w:bCs/>
              </w:rPr>
              <w:t>-1.13</w:t>
            </w:r>
          </w:p>
        </w:tc>
        <w:tc>
          <w:tcPr>
            <w:tcW w:w="1170" w:type="dxa"/>
          </w:tcPr>
          <w:p w14:paraId="316AE850" w14:textId="265DF43E" w:rsidR="00E00941" w:rsidRPr="008E3ECC" w:rsidRDefault="00E00941" w:rsidP="00F04698">
            <w:pPr>
              <w:rPr>
                <w:rFonts w:ascii="Times New Roman" w:hAnsi="Times New Roman" w:cs="Times New Roman"/>
                <w:b/>
                <w:bCs/>
              </w:rPr>
            </w:pPr>
            <w:r>
              <w:rPr>
                <w:rFonts w:ascii="Times New Roman" w:hAnsi="Times New Roman" w:cs="Times New Roman"/>
                <w:b/>
                <w:bCs/>
              </w:rPr>
              <w:t>-9.45</w:t>
            </w:r>
          </w:p>
        </w:tc>
        <w:tc>
          <w:tcPr>
            <w:tcW w:w="1080" w:type="dxa"/>
          </w:tcPr>
          <w:p w14:paraId="6D5F06B2" w14:textId="1B2CBA07" w:rsidR="00E00941" w:rsidRPr="008E3ECC" w:rsidRDefault="00E00941" w:rsidP="00F04698">
            <w:pPr>
              <w:rPr>
                <w:rFonts w:ascii="Times New Roman" w:hAnsi="Times New Roman" w:cs="Times New Roman"/>
                <w:b/>
                <w:bCs/>
              </w:rPr>
            </w:pPr>
            <w:r>
              <w:rPr>
                <w:rFonts w:ascii="Times New Roman" w:hAnsi="Times New Roman" w:cs="Times New Roman"/>
                <w:b/>
                <w:bCs/>
              </w:rPr>
              <w:t>-8.54</w:t>
            </w:r>
          </w:p>
        </w:tc>
        <w:tc>
          <w:tcPr>
            <w:tcW w:w="1080" w:type="dxa"/>
          </w:tcPr>
          <w:p w14:paraId="7190DF5C" w14:textId="4CDF0D65" w:rsidR="00E00941" w:rsidRPr="008E3ECC" w:rsidRDefault="00E00941" w:rsidP="00F04698">
            <w:pPr>
              <w:rPr>
                <w:rFonts w:ascii="Times New Roman" w:hAnsi="Times New Roman" w:cs="Times New Roman"/>
                <w:b/>
                <w:bCs/>
              </w:rPr>
            </w:pPr>
            <w:r>
              <w:rPr>
                <w:rFonts w:ascii="Times New Roman" w:hAnsi="Times New Roman" w:cs="Times New Roman"/>
                <w:b/>
                <w:bCs/>
              </w:rPr>
              <w:t>48.18</w:t>
            </w:r>
          </w:p>
        </w:tc>
        <w:tc>
          <w:tcPr>
            <w:tcW w:w="1080" w:type="dxa"/>
          </w:tcPr>
          <w:p w14:paraId="5DD5C0A2" w14:textId="52611B5D" w:rsidR="00E00941" w:rsidRPr="008E3ECC" w:rsidRDefault="00CE13AC" w:rsidP="00F04698">
            <w:pPr>
              <w:rPr>
                <w:rFonts w:ascii="Times New Roman" w:hAnsi="Times New Roman" w:cs="Times New Roman"/>
                <w:b/>
                <w:bCs/>
              </w:rPr>
            </w:pPr>
            <w:r>
              <w:rPr>
                <w:rFonts w:ascii="Times New Roman" w:hAnsi="Times New Roman" w:cs="Times New Roman"/>
                <w:b/>
                <w:bCs/>
              </w:rPr>
              <w:t>-11.06</w:t>
            </w:r>
          </w:p>
        </w:tc>
        <w:tc>
          <w:tcPr>
            <w:tcW w:w="1080" w:type="dxa"/>
          </w:tcPr>
          <w:p w14:paraId="6C4BFC90" w14:textId="76543CD0" w:rsidR="00E00941" w:rsidRPr="008E3ECC" w:rsidRDefault="00CE13AC" w:rsidP="00F04698">
            <w:pPr>
              <w:rPr>
                <w:rFonts w:ascii="Times New Roman" w:hAnsi="Times New Roman" w:cs="Times New Roman"/>
                <w:b/>
                <w:bCs/>
              </w:rPr>
            </w:pPr>
            <w:r>
              <w:rPr>
                <w:rFonts w:ascii="Times New Roman" w:hAnsi="Times New Roman" w:cs="Times New Roman"/>
                <w:b/>
                <w:bCs/>
              </w:rPr>
              <w:t>-10.15</w:t>
            </w:r>
          </w:p>
        </w:tc>
        <w:tc>
          <w:tcPr>
            <w:tcW w:w="990" w:type="dxa"/>
          </w:tcPr>
          <w:p w14:paraId="3A2507DD" w14:textId="05192BE5" w:rsidR="00E00941" w:rsidRPr="008E3ECC" w:rsidRDefault="00CE13AC" w:rsidP="00F04698">
            <w:pPr>
              <w:rPr>
                <w:rFonts w:ascii="Times New Roman" w:hAnsi="Times New Roman" w:cs="Times New Roman"/>
                <w:b/>
                <w:bCs/>
              </w:rPr>
            </w:pPr>
            <w:r>
              <w:rPr>
                <w:rFonts w:ascii="Times New Roman" w:hAnsi="Times New Roman" w:cs="Times New Roman"/>
                <w:b/>
                <w:bCs/>
              </w:rPr>
              <w:t>-9.39</w:t>
            </w:r>
          </w:p>
        </w:tc>
      </w:tr>
    </w:tbl>
    <w:p w14:paraId="7E1474F6" w14:textId="71D80DEE" w:rsidR="009D6C36" w:rsidRPr="008E3ECC" w:rsidRDefault="009D6C36" w:rsidP="00D43DEC">
      <w:pPr>
        <w:spacing w:line="480" w:lineRule="auto"/>
        <w:rPr>
          <w:rFonts w:ascii="Times New Roman" w:hAnsi="Times New Roman" w:cs="Times New Roman"/>
          <w:b/>
          <w:bCs/>
        </w:rPr>
      </w:pPr>
    </w:p>
    <w:p w14:paraId="4CACB1D1" w14:textId="51779CEC" w:rsidR="009D6C36" w:rsidRPr="008E3ECC" w:rsidRDefault="006C4E15" w:rsidP="00D43DEC">
      <w:pPr>
        <w:spacing w:line="480" w:lineRule="auto"/>
        <w:rPr>
          <w:rFonts w:ascii="Times New Roman" w:hAnsi="Times New Roman" w:cs="Times New Roman"/>
          <w:b/>
          <w:bCs/>
        </w:rPr>
      </w:pPr>
      <w:r w:rsidRPr="008E3ECC">
        <w:rPr>
          <w:rFonts w:ascii="Times New Roman" w:hAnsi="Times New Roman" w:cs="Times New Roman"/>
          <w:b/>
          <w:bCs/>
        </w:rPr>
        <w:t>Decision Tree Classifier</w:t>
      </w:r>
    </w:p>
    <w:p w14:paraId="74CBFB3F" w14:textId="6185647F" w:rsidR="008E3ECC" w:rsidRPr="008E3ECC" w:rsidRDefault="008E3ECC" w:rsidP="00D43DEC">
      <w:pPr>
        <w:spacing w:line="480" w:lineRule="auto"/>
        <w:rPr>
          <w:rFonts w:ascii="Times New Roman" w:hAnsi="Times New Roman" w:cs="Times New Roman"/>
          <w:b/>
          <w:bCs/>
        </w:rPr>
      </w:pPr>
      <w:r w:rsidRPr="008E3ECC">
        <w:rPr>
          <w:rFonts w:ascii="Times New Roman" w:hAnsi="Times New Roman" w:cs="Times New Roman"/>
          <w:b/>
          <w:bCs/>
        </w:rPr>
        <w:t>Results:</w:t>
      </w:r>
    </w:p>
    <w:tbl>
      <w:tblPr>
        <w:tblStyle w:val="TableGrid"/>
        <w:tblW w:w="9985" w:type="dxa"/>
        <w:tblLook w:val="04A0" w:firstRow="1" w:lastRow="0" w:firstColumn="1" w:lastColumn="0" w:noHBand="0" w:noVBand="1"/>
      </w:tblPr>
      <w:tblGrid>
        <w:gridCol w:w="1345"/>
        <w:gridCol w:w="1080"/>
        <w:gridCol w:w="1080"/>
        <w:gridCol w:w="1170"/>
        <w:gridCol w:w="1080"/>
        <w:gridCol w:w="1080"/>
        <w:gridCol w:w="1080"/>
        <w:gridCol w:w="1080"/>
        <w:gridCol w:w="990"/>
      </w:tblGrid>
      <w:tr w:rsidR="005033B0" w:rsidRPr="008E3ECC" w14:paraId="626DB2BF" w14:textId="77777777" w:rsidTr="00F04698">
        <w:tc>
          <w:tcPr>
            <w:tcW w:w="1345" w:type="dxa"/>
          </w:tcPr>
          <w:p w14:paraId="26177A43"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Features Removed</w:t>
            </w:r>
          </w:p>
        </w:tc>
        <w:tc>
          <w:tcPr>
            <w:tcW w:w="1080" w:type="dxa"/>
          </w:tcPr>
          <w:p w14:paraId="6DBA21A5"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None</w:t>
            </w:r>
          </w:p>
        </w:tc>
        <w:tc>
          <w:tcPr>
            <w:tcW w:w="1080" w:type="dxa"/>
          </w:tcPr>
          <w:p w14:paraId="18A9B7D2"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A1</w:t>
            </w:r>
          </w:p>
        </w:tc>
        <w:tc>
          <w:tcPr>
            <w:tcW w:w="1170" w:type="dxa"/>
          </w:tcPr>
          <w:p w14:paraId="41FDB6F3"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A2</w:t>
            </w:r>
          </w:p>
        </w:tc>
        <w:tc>
          <w:tcPr>
            <w:tcW w:w="1080" w:type="dxa"/>
          </w:tcPr>
          <w:p w14:paraId="3D6062F1"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A3</w:t>
            </w:r>
          </w:p>
        </w:tc>
        <w:tc>
          <w:tcPr>
            <w:tcW w:w="1080" w:type="dxa"/>
          </w:tcPr>
          <w:p w14:paraId="35C08926"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A4</w:t>
            </w:r>
          </w:p>
        </w:tc>
        <w:tc>
          <w:tcPr>
            <w:tcW w:w="1080" w:type="dxa"/>
          </w:tcPr>
          <w:p w14:paraId="365A493A"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A5</w:t>
            </w:r>
          </w:p>
        </w:tc>
        <w:tc>
          <w:tcPr>
            <w:tcW w:w="1080" w:type="dxa"/>
          </w:tcPr>
          <w:p w14:paraId="40B8086B"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A6</w:t>
            </w:r>
          </w:p>
        </w:tc>
        <w:tc>
          <w:tcPr>
            <w:tcW w:w="990" w:type="dxa"/>
          </w:tcPr>
          <w:p w14:paraId="6F27BC3F"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A7</w:t>
            </w:r>
          </w:p>
        </w:tc>
      </w:tr>
      <w:tr w:rsidR="005033B0" w:rsidRPr="008E3ECC" w14:paraId="0D3EE9CB" w14:textId="77777777" w:rsidTr="00F04698">
        <w:tc>
          <w:tcPr>
            <w:tcW w:w="1345" w:type="dxa"/>
          </w:tcPr>
          <w:p w14:paraId="256F3EF3"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Accuracy</w:t>
            </w:r>
          </w:p>
        </w:tc>
        <w:tc>
          <w:tcPr>
            <w:tcW w:w="1080" w:type="dxa"/>
          </w:tcPr>
          <w:p w14:paraId="37CEC9E4" w14:textId="1A623FC7" w:rsidR="005033B0" w:rsidRPr="008E3ECC" w:rsidRDefault="00543B8A" w:rsidP="00F04698">
            <w:pPr>
              <w:rPr>
                <w:rFonts w:ascii="Times New Roman" w:hAnsi="Times New Roman" w:cs="Times New Roman"/>
                <w:b/>
                <w:bCs/>
              </w:rPr>
            </w:pPr>
            <w:r>
              <w:rPr>
                <w:rFonts w:ascii="Times New Roman" w:hAnsi="Times New Roman" w:cs="Times New Roman"/>
                <w:b/>
                <w:bCs/>
              </w:rPr>
              <w:t>94.88</w:t>
            </w:r>
          </w:p>
        </w:tc>
        <w:tc>
          <w:tcPr>
            <w:tcW w:w="1080" w:type="dxa"/>
          </w:tcPr>
          <w:p w14:paraId="132412F6" w14:textId="44798E7C" w:rsidR="005033B0" w:rsidRPr="008E3ECC" w:rsidRDefault="00543B8A" w:rsidP="00F04698">
            <w:pPr>
              <w:rPr>
                <w:rFonts w:ascii="Times New Roman" w:hAnsi="Times New Roman" w:cs="Times New Roman"/>
                <w:b/>
                <w:bCs/>
              </w:rPr>
            </w:pPr>
            <w:r>
              <w:rPr>
                <w:rFonts w:ascii="Times New Roman" w:hAnsi="Times New Roman" w:cs="Times New Roman"/>
                <w:b/>
                <w:bCs/>
              </w:rPr>
              <w:t>95.00</w:t>
            </w:r>
          </w:p>
        </w:tc>
        <w:tc>
          <w:tcPr>
            <w:tcW w:w="1170" w:type="dxa"/>
          </w:tcPr>
          <w:p w14:paraId="69F826C1" w14:textId="21369F36" w:rsidR="005033B0" w:rsidRPr="008E3ECC" w:rsidRDefault="00ED5E3A" w:rsidP="00F04698">
            <w:pPr>
              <w:rPr>
                <w:rFonts w:ascii="Times New Roman" w:hAnsi="Times New Roman" w:cs="Times New Roman"/>
                <w:b/>
                <w:bCs/>
              </w:rPr>
            </w:pPr>
            <w:r>
              <w:rPr>
                <w:rFonts w:ascii="Times New Roman" w:hAnsi="Times New Roman" w:cs="Times New Roman"/>
                <w:b/>
                <w:bCs/>
              </w:rPr>
              <w:t>95.10</w:t>
            </w:r>
          </w:p>
        </w:tc>
        <w:tc>
          <w:tcPr>
            <w:tcW w:w="1080" w:type="dxa"/>
          </w:tcPr>
          <w:p w14:paraId="6FF3AD93" w14:textId="0DE1382E" w:rsidR="005033B0" w:rsidRPr="008E3ECC" w:rsidRDefault="006F5107" w:rsidP="00F04698">
            <w:pPr>
              <w:rPr>
                <w:rFonts w:ascii="Times New Roman" w:hAnsi="Times New Roman" w:cs="Times New Roman"/>
                <w:b/>
                <w:bCs/>
              </w:rPr>
            </w:pPr>
            <w:r>
              <w:rPr>
                <w:rFonts w:ascii="Times New Roman" w:hAnsi="Times New Roman" w:cs="Times New Roman"/>
                <w:b/>
                <w:bCs/>
              </w:rPr>
              <w:t>94.08</w:t>
            </w:r>
          </w:p>
        </w:tc>
        <w:tc>
          <w:tcPr>
            <w:tcW w:w="1080" w:type="dxa"/>
          </w:tcPr>
          <w:p w14:paraId="7256DD15" w14:textId="176D8492" w:rsidR="005033B0" w:rsidRPr="008E3ECC" w:rsidRDefault="006F5107" w:rsidP="00F04698">
            <w:pPr>
              <w:rPr>
                <w:rFonts w:ascii="Times New Roman" w:hAnsi="Times New Roman" w:cs="Times New Roman"/>
                <w:b/>
                <w:bCs/>
              </w:rPr>
            </w:pPr>
            <w:r>
              <w:rPr>
                <w:rFonts w:ascii="Times New Roman" w:hAnsi="Times New Roman" w:cs="Times New Roman"/>
                <w:b/>
                <w:bCs/>
              </w:rPr>
              <w:t>32.02</w:t>
            </w:r>
          </w:p>
        </w:tc>
        <w:tc>
          <w:tcPr>
            <w:tcW w:w="1080" w:type="dxa"/>
          </w:tcPr>
          <w:p w14:paraId="096C5210" w14:textId="7C283FF4" w:rsidR="005033B0" w:rsidRPr="008E3ECC" w:rsidRDefault="00E00941" w:rsidP="00F04698">
            <w:pPr>
              <w:rPr>
                <w:rFonts w:ascii="Times New Roman" w:hAnsi="Times New Roman" w:cs="Times New Roman"/>
                <w:b/>
                <w:bCs/>
              </w:rPr>
            </w:pPr>
            <w:r>
              <w:rPr>
                <w:rFonts w:ascii="Times New Roman" w:hAnsi="Times New Roman" w:cs="Times New Roman"/>
                <w:b/>
                <w:bCs/>
              </w:rPr>
              <w:t>94.38</w:t>
            </w:r>
          </w:p>
        </w:tc>
        <w:tc>
          <w:tcPr>
            <w:tcW w:w="1080" w:type="dxa"/>
          </w:tcPr>
          <w:p w14:paraId="1B94E4CA" w14:textId="41B98D18" w:rsidR="005033B0" w:rsidRPr="008E3ECC" w:rsidRDefault="00E00941" w:rsidP="00F04698">
            <w:pPr>
              <w:rPr>
                <w:rFonts w:ascii="Times New Roman" w:hAnsi="Times New Roman" w:cs="Times New Roman"/>
                <w:b/>
                <w:bCs/>
              </w:rPr>
            </w:pPr>
            <w:r>
              <w:rPr>
                <w:rFonts w:ascii="Times New Roman" w:hAnsi="Times New Roman" w:cs="Times New Roman"/>
                <w:b/>
                <w:bCs/>
              </w:rPr>
              <w:t>95.46</w:t>
            </w:r>
          </w:p>
        </w:tc>
        <w:tc>
          <w:tcPr>
            <w:tcW w:w="990" w:type="dxa"/>
          </w:tcPr>
          <w:p w14:paraId="3A19DCF8" w14:textId="5EF250D4" w:rsidR="005033B0" w:rsidRPr="008E3ECC" w:rsidRDefault="00E00941" w:rsidP="00F04698">
            <w:pPr>
              <w:rPr>
                <w:rFonts w:ascii="Times New Roman" w:hAnsi="Times New Roman" w:cs="Times New Roman"/>
                <w:b/>
                <w:bCs/>
              </w:rPr>
            </w:pPr>
            <w:r>
              <w:rPr>
                <w:rFonts w:ascii="Times New Roman" w:hAnsi="Times New Roman" w:cs="Times New Roman"/>
                <w:b/>
                <w:bCs/>
              </w:rPr>
              <w:t>95.14</w:t>
            </w:r>
          </w:p>
        </w:tc>
      </w:tr>
      <w:tr w:rsidR="005033B0" w:rsidRPr="008E3ECC" w14:paraId="48DD9DDD" w14:textId="77777777" w:rsidTr="00F04698">
        <w:tc>
          <w:tcPr>
            <w:tcW w:w="1345" w:type="dxa"/>
          </w:tcPr>
          <w:p w14:paraId="419BC01A"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Precision</w:t>
            </w:r>
          </w:p>
        </w:tc>
        <w:tc>
          <w:tcPr>
            <w:tcW w:w="1080" w:type="dxa"/>
          </w:tcPr>
          <w:p w14:paraId="0F25777F" w14:textId="5E1CA87B" w:rsidR="005033B0" w:rsidRPr="008E3ECC" w:rsidRDefault="00543B8A" w:rsidP="00F04698">
            <w:pPr>
              <w:rPr>
                <w:rFonts w:ascii="Times New Roman" w:hAnsi="Times New Roman" w:cs="Times New Roman"/>
                <w:b/>
                <w:bCs/>
              </w:rPr>
            </w:pPr>
            <w:r>
              <w:rPr>
                <w:rFonts w:ascii="Times New Roman" w:hAnsi="Times New Roman" w:cs="Times New Roman"/>
                <w:b/>
                <w:bCs/>
              </w:rPr>
              <w:t>86.00</w:t>
            </w:r>
          </w:p>
        </w:tc>
        <w:tc>
          <w:tcPr>
            <w:tcW w:w="1080" w:type="dxa"/>
          </w:tcPr>
          <w:p w14:paraId="2B65F2A5" w14:textId="34AA1A2D" w:rsidR="005033B0" w:rsidRPr="008E3ECC" w:rsidRDefault="00543B8A" w:rsidP="00F04698">
            <w:pPr>
              <w:rPr>
                <w:rFonts w:ascii="Times New Roman" w:hAnsi="Times New Roman" w:cs="Times New Roman"/>
                <w:b/>
                <w:bCs/>
              </w:rPr>
            </w:pPr>
            <w:r>
              <w:rPr>
                <w:rFonts w:ascii="Times New Roman" w:hAnsi="Times New Roman" w:cs="Times New Roman"/>
                <w:b/>
                <w:bCs/>
              </w:rPr>
              <w:t>84.16</w:t>
            </w:r>
          </w:p>
        </w:tc>
        <w:tc>
          <w:tcPr>
            <w:tcW w:w="1170" w:type="dxa"/>
          </w:tcPr>
          <w:p w14:paraId="011A5D91" w14:textId="6864A048" w:rsidR="005033B0" w:rsidRPr="008E3ECC" w:rsidRDefault="00ED5E3A" w:rsidP="00F04698">
            <w:pPr>
              <w:rPr>
                <w:rFonts w:ascii="Times New Roman" w:hAnsi="Times New Roman" w:cs="Times New Roman"/>
                <w:b/>
                <w:bCs/>
              </w:rPr>
            </w:pPr>
            <w:r>
              <w:rPr>
                <w:rFonts w:ascii="Times New Roman" w:hAnsi="Times New Roman" w:cs="Times New Roman"/>
                <w:b/>
                <w:bCs/>
              </w:rPr>
              <w:t>89.25</w:t>
            </w:r>
          </w:p>
        </w:tc>
        <w:tc>
          <w:tcPr>
            <w:tcW w:w="1080" w:type="dxa"/>
          </w:tcPr>
          <w:p w14:paraId="6B842AF0" w14:textId="4484E600" w:rsidR="005033B0" w:rsidRPr="008E3ECC" w:rsidRDefault="006F5107" w:rsidP="00F04698">
            <w:pPr>
              <w:rPr>
                <w:rFonts w:ascii="Times New Roman" w:hAnsi="Times New Roman" w:cs="Times New Roman"/>
                <w:b/>
                <w:bCs/>
              </w:rPr>
            </w:pPr>
            <w:r>
              <w:rPr>
                <w:rFonts w:ascii="Times New Roman" w:hAnsi="Times New Roman" w:cs="Times New Roman"/>
                <w:b/>
                <w:bCs/>
              </w:rPr>
              <w:t>88.19</w:t>
            </w:r>
          </w:p>
        </w:tc>
        <w:tc>
          <w:tcPr>
            <w:tcW w:w="1080" w:type="dxa"/>
          </w:tcPr>
          <w:p w14:paraId="487019EC" w14:textId="0231148C" w:rsidR="005033B0" w:rsidRPr="008E3ECC" w:rsidRDefault="006F5107" w:rsidP="00F04698">
            <w:pPr>
              <w:rPr>
                <w:rFonts w:ascii="Times New Roman" w:hAnsi="Times New Roman" w:cs="Times New Roman"/>
                <w:b/>
                <w:bCs/>
              </w:rPr>
            </w:pPr>
            <w:r>
              <w:rPr>
                <w:rFonts w:ascii="Times New Roman" w:hAnsi="Times New Roman" w:cs="Times New Roman"/>
                <w:b/>
                <w:bCs/>
              </w:rPr>
              <w:t>20.16</w:t>
            </w:r>
          </w:p>
        </w:tc>
        <w:tc>
          <w:tcPr>
            <w:tcW w:w="1080" w:type="dxa"/>
          </w:tcPr>
          <w:p w14:paraId="0F9F44EF" w14:textId="240F1ABD" w:rsidR="005033B0" w:rsidRPr="008E3ECC" w:rsidRDefault="00E00941" w:rsidP="00F04698">
            <w:pPr>
              <w:rPr>
                <w:rFonts w:ascii="Times New Roman" w:hAnsi="Times New Roman" w:cs="Times New Roman"/>
                <w:b/>
                <w:bCs/>
              </w:rPr>
            </w:pPr>
            <w:r>
              <w:rPr>
                <w:rFonts w:ascii="Times New Roman" w:hAnsi="Times New Roman" w:cs="Times New Roman"/>
                <w:b/>
                <w:bCs/>
              </w:rPr>
              <w:t>87.81</w:t>
            </w:r>
          </w:p>
        </w:tc>
        <w:tc>
          <w:tcPr>
            <w:tcW w:w="1080" w:type="dxa"/>
          </w:tcPr>
          <w:p w14:paraId="6C244243" w14:textId="676D1F4A" w:rsidR="005033B0" w:rsidRPr="008E3ECC" w:rsidRDefault="00E00941" w:rsidP="00F04698">
            <w:pPr>
              <w:rPr>
                <w:rFonts w:ascii="Times New Roman" w:hAnsi="Times New Roman" w:cs="Times New Roman"/>
                <w:b/>
                <w:bCs/>
              </w:rPr>
            </w:pPr>
            <w:r>
              <w:rPr>
                <w:rFonts w:ascii="Times New Roman" w:hAnsi="Times New Roman" w:cs="Times New Roman"/>
                <w:b/>
                <w:bCs/>
              </w:rPr>
              <w:t>90.25</w:t>
            </w:r>
          </w:p>
        </w:tc>
        <w:tc>
          <w:tcPr>
            <w:tcW w:w="990" w:type="dxa"/>
          </w:tcPr>
          <w:p w14:paraId="460F0272" w14:textId="7226C787" w:rsidR="005033B0" w:rsidRPr="008E3ECC" w:rsidRDefault="00E00941" w:rsidP="00F04698">
            <w:pPr>
              <w:rPr>
                <w:rFonts w:ascii="Times New Roman" w:hAnsi="Times New Roman" w:cs="Times New Roman"/>
                <w:b/>
                <w:bCs/>
              </w:rPr>
            </w:pPr>
            <w:r>
              <w:rPr>
                <w:rFonts w:ascii="Times New Roman" w:hAnsi="Times New Roman" w:cs="Times New Roman"/>
                <w:b/>
                <w:bCs/>
              </w:rPr>
              <w:t>88.67</w:t>
            </w:r>
          </w:p>
        </w:tc>
      </w:tr>
      <w:tr w:rsidR="005033B0" w:rsidRPr="008E3ECC" w14:paraId="21613D7D" w14:textId="77777777" w:rsidTr="00F04698">
        <w:tc>
          <w:tcPr>
            <w:tcW w:w="1345" w:type="dxa"/>
          </w:tcPr>
          <w:p w14:paraId="78FE07F1"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F-measure</w:t>
            </w:r>
          </w:p>
        </w:tc>
        <w:tc>
          <w:tcPr>
            <w:tcW w:w="1080" w:type="dxa"/>
          </w:tcPr>
          <w:p w14:paraId="44838E87" w14:textId="60CF9CE2" w:rsidR="005033B0" w:rsidRPr="008E3ECC" w:rsidRDefault="00543B8A" w:rsidP="00F04698">
            <w:pPr>
              <w:rPr>
                <w:rFonts w:ascii="Times New Roman" w:hAnsi="Times New Roman" w:cs="Times New Roman"/>
                <w:b/>
                <w:bCs/>
              </w:rPr>
            </w:pPr>
            <w:r>
              <w:rPr>
                <w:rFonts w:ascii="Times New Roman" w:hAnsi="Times New Roman" w:cs="Times New Roman"/>
                <w:b/>
                <w:bCs/>
              </w:rPr>
              <w:t>85.55</w:t>
            </w:r>
          </w:p>
        </w:tc>
        <w:tc>
          <w:tcPr>
            <w:tcW w:w="1080" w:type="dxa"/>
          </w:tcPr>
          <w:p w14:paraId="05FFB321" w14:textId="60618E20" w:rsidR="005033B0" w:rsidRPr="008E3ECC" w:rsidRDefault="00543B8A" w:rsidP="00F04698">
            <w:pPr>
              <w:rPr>
                <w:rFonts w:ascii="Times New Roman" w:hAnsi="Times New Roman" w:cs="Times New Roman"/>
                <w:b/>
                <w:bCs/>
              </w:rPr>
            </w:pPr>
            <w:r>
              <w:rPr>
                <w:rFonts w:ascii="Times New Roman" w:hAnsi="Times New Roman" w:cs="Times New Roman"/>
                <w:b/>
                <w:bCs/>
              </w:rPr>
              <w:t>83.51</w:t>
            </w:r>
          </w:p>
        </w:tc>
        <w:tc>
          <w:tcPr>
            <w:tcW w:w="1170" w:type="dxa"/>
          </w:tcPr>
          <w:p w14:paraId="3D87A38C" w14:textId="3E04832A" w:rsidR="005033B0" w:rsidRPr="008E3ECC" w:rsidRDefault="00ED5E3A" w:rsidP="00F04698">
            <w:pPr>
              <w:rPr>
                <w:rFonts w:ascii="Times New Roman" w:hAnsi="Times New Roman" w:cs="Times New Roman"/>
                <w:b/>
                <w:bCs/>
              </w:rPr>
            </w:pPr>
            <w:r>
              <w:rPr>
                <w:rFonts w:ascii="Times New Roman" w:hAnsi="Times New Roman" w:cs="Times New Roman"/>
                <w:b/>
                <w:bCs/>
              </w:rPr>
              <w:t>86.47</w:t>
            </w:r>
          </w:p>
        </w:tc>
        <w:tc>
          <w:tcPr>
            <w:tcW w:w="1080" w:type="dxa"/>
          </w:tcPr>
          <w:p w14:paraId="179A124B" w14:textId="110D13C1" w:rsidR="005033B0" w:rsidRPr="008E3ECC" w:rsidRDefault="006F5107" w:rsidP="00F04698">
            <w:pPr>
              <w:rPr>
                <w:rFonts w:ascii="Times New Roman" w:hAnsi="Times New Roman" w:cs="Times New Roman"/>
                <w:b/>
                <w:bCs/>
              </w:rPr>
            </w:pPr>
            <w:r>
              <w:rPr>
                <w:rFonts w:ascii="Times New Roman" w:hAnsi="Times New Roman" w:cs="Times New Roman"/>
                <w:b/>
                <w:bCs/>
              </w:rPr>
              <w:t>84.69</w:t>
            </w:r>
          </w:p>
        </w:tc>
        <w:tc>
          <w:tcPr>
            <w:tcW w:w="1080" w:type="dxa"/>
          </w:tcPr>
          <w:p w14:paraId="0CBC9852" w14:textId="2042F1B3" w:rsidR="005033B0" w:rsidRPr="008E3ECC" w:rsidRDefault="006F5107" w:rsidP="00F04698">
            <w:pPr>
              <w:rPr>
                <w:rFonts w:ascii="Times New Roman" w:hAnsi="Times New Roman" w:cs="Times New Roman"/>
                <w:b/>
                <w:bCs/>
              </w:rPr>
            </w:pPr>
            <w:r>
              <w:rPr>
                <w:rFonts w:ascii="Times New Roman" w:hAnsi="Times New Roman" w:cs="Times New Roman"/>
                <w:b/>
                <w:bCs/>
              </w:rPr>
              <w:t>18.04</w:t>
            </w:r>
          </w:p>
        </w:tc>
        <w:tc>
          <w:tcPr>
            <w:tcW w:w="1080" w:type="dxa"/>
          </w:tcPr>
          <w:p w14:paraId="3A2C49CC" w14:textId="1D778EB8" w:rsidR="005033B0" w:rsidRPr="008E3ECC" w:rsidRDefault="00E00941" w:rsidP="00F04698">
            <w:pPr>
              <w:rPr>
                <w:rFonts w:ascii="Times New Roman" w:hAnsi="Times New Roman" w:cs="Times New Roman"/>
                <w:b/>
                <w:bCs/>
              </w:rPr>
            </w:pPr>
            <w:r>
              <w:rPr>
                <w:rFonts w:ascii="Times New Roman" w:hAnsi="Times New Roman" w:cs="Times New Roman"/>
                <w:b/>
                <w:bCs/>
              </w:rPr>
              <w:t>84.76</w:t>
            </w:r>
          </w:p>
        </w:tc>
        <w:tc>
          <w:tcPr>
            <w:tcW w:w="1080" w:type="dxa"/>
          </w:tcPr>
          <w:p w14:paraId="5017DFF0" w14:textId="631F8B0A" w:rsidR="005033B0" w:rsidRPr="008E3ECC" w:rsidRDefault="00E00941" w:rsidP="00F04698">
            <w:pPr>
              <w:rPr>
                <w:rFonts w:ascii="Times New Roman" w:hAnsi="Times New Roman" w:cs="Times New Roman"/>
                <w:b/>
                <w:bCs/>
              </w:rPr>
            </w:pPr>
            <w:r>
              <w:rPr>
                <w:rFonts w:ascii="Times New Roman" w:hAnsi="Times New Roman" w:cs="Times New Roman"/>
                <w:b/>
                <w:bCs/>
              </w:rPr>
              <w:t>86.88</w:t>
            </w:r>
          </w:p>
        </w:tc>
        <w:tc>
          <w:tcPr>
            <w:tcW w:w="990" w:type="dxa"/>
          </w:tcPr>
          <w:p w14:paraId="3EF6E94E" w14:textId="25D395B3" w:rsidR="005033B0" w:rsidRPr="008E3ECC" w:rsidRDefault="00E00941" w:rsidP="00F04698">
            <w:pPr>
              <w:rPr>
                <w:rFonts w:ascii="Times New Roman" w:hAnsi="Times New Roman" w:cs="Times New Roman"/>
                <w:b/>
                <w:bCs/>
              </w:rPr>
            </w:pPr>
            <w:r>
              <w:rPr>
                <w:rFonts w:ascii="Times New Roman" w:hAnsi="Times New Roman" w:cs="Times New Roman"/>
                <w:b/>
                <w:bCs/>
              </w:rPr>
              <w:t>85.29</w:t>
            </w:r>
          </w:p>
        </w:tc>
      </w:tr>
      <w:tr w:rsidR="005033B0" w:rsidRPr="008E3ECC" w14:paraId="3A4EC38B" w14:textId="77777777" w:rsidTr="00F04698">
        <w:tc>
          <w:tcPr>
            <w:tcW w:w="1345" w:type="dxa"/>
          </w:tcPr>
          <w:p w14:paraId="2A80AA52" w14:textId="77777777" w:rsidR="005033B0" w:rsidRPr="008E3ECC" w:rsidRDefault="005033B0" w:rsidP="00F04698">
            <w:pPr>
              <w:rPr>
                <w:rFonts w:ascii="Times New Roman" w:hAnsi="Times New Roman" w:cs="Times New Roman"/>
                <w:b/>
                <w:bCs/>
              </w:rPr>
            </w:pPr>
            <w:r w:rsidRPr="008E3ECC">
              <w:rPr>
                <w:rFonts w:ascii="Times New Roman" w:hAnsi="Times New Roman" w:cs="Times New Roman"/>
                <w:b/>
                <w:bCs/>
              </w:rPr>
              <w:t>Recall</w:t>
            </w:r>
          </w:p>
        </w:tc>
        <w:tc>
          <w:tcPr>
            <w:tcW w:w="1080" w:type="dxa"/>
          </w:tcPr>
          <w:p w14:paraId="2512D153" w14:textId="4C5D9A5D" w:rsidR="005033B0" w:rsidRPr="008E3ECC" w:rsidRDefault="00543B8A" w:rsidP="00F04698">
            <w:pPr>
              <w:rPr>
                <w:rFonts w:ascii="Times New Roman" w:hAnsi="Times New Roman" w:cs="Times New Roman"/>
                <w:b/>
                <w:bCs/>
              </w:rPr>
            </w:pPr>
            <w:r>
              <w:rPr>
                <w:rFonts w:ascii="Times New Roman" w:hAnsi="Times New Roman" w:cs="Times New Roman"/>
                <w:b/>
                <w:bCs/>
              </w:rPr>
              <w:t>87.16</w:t>
            </w:r>
          </w:p>
        </w:tc>
        <w:tc>
          <w:tcPr>
            <w:tcW w:w="1080" w:type="dxa"/>
          </w:tcPr>
          <w:p w14:paraId="5DF52635" w14:textId="465BACE1" w:rsidR="005033B0" w:rsidRPr="008E3ECC" w:rsidRDefault="00543B8A" w:rsidP="00F04698">
            <w:pPr>
              <w:rPr>
                <w:rFonts w:ascii="Times New Roman" w:hAnsi="Times New Roman" w:cs="Times New Roman"/>
                <w:b/>
                <w:bCs/>
              </w:rPr>
            </w:pPr>
            <w:r>
              <w:rPr>
                <w:rFonts w:ascii="Times New Roman" w:hAnsi="Times New Roman" w:cs="Times New Roman"/>
                <w:b/>
                <w:bCs/>
              </w:rPr>
              <w:t>85.17</w:t>
            </w:r>
          </w:p>
        </w:tc>
        <w:tc>
          <w:tcPr>
            <w:tcW w:w="1170" w:type="dxa"/>
          </w:tcPr>
          <w:p w14:paraId="20C79CEB" w14:textId="4B88030A" w:rsidR="005033B0" w:rsidRPr="008E3ECC" w:rsidRDefault="00ED5E3A" w:rsidP="00F04698">
            <w:pPr>
              <w:rPr>
                <w:rFonts w:ascii="Times New Roman" w:hAnsi="Times New Roman" w:cs="Times New Roman"/>
                <w:b/>
                <w:bCs/>
              </w:rPr>
            </w:pPr>
            <w:r>
              <w:rPr>
                <w:rFonts w:ascii="Times New Roman" w:hAnsi="Times New Roman" w:cs="Times New Roman"/>
                <w:b/>
                <w:bCs/>
              </w:rPr>
              <w:t>90.82</w:t>
            </w:r>
          </w:p>
        </w:tc>
        <w:tc>
          <w:tcPr>
            <w:tcW w:w="1080" w:type="dxa"/>
          </w:tcPr>
          <w:p w14:paraId="24DB98CC" w14:textId="689A93FE" w:rsidR="005033B0" w:rsidRPr="008E3ECC" w:rsidRDefault="006F5107" w:rsidP="00F04698">
            <w:pPr>
              <w:rPr>
                <w:rFonts w:ascii="Times New Roman" w:hAnsi="Times New Roman" w:cs="Times New Roman"/>
                <w:b/>
                <w:bCs/>
              </w:rPr>
            </w:pPr>
            <w:r>
              <w:rPr>
                <w:rFonts w:ascii="Times New Roman" w:hAnsi="Times New Roman" w:cs="Times New Roman"/>
                <w:b/>
                <w:bCs/>
              </w:rPr>
              <w:t>90.00</w:t>
            </w:r>
          </w:p>
        </w:tc>
        <w:tc>
          <w:tcPr>
            <w:tcW w:w="1080" w:type="dxa"/>
          </w:tcPr>
          <w:p w14:paraId="17819125" w14:textId="346C29FE" w:rsidR="005033B0" w:rsidRPr="008E3ECC" w:rsidRDefault="006F5107" w:rsidP="00F04698">
            <w:pPr>
              <w:rPr>
                <w:rFonts w:ascii="Times New Roman" w:hAnsi="Times New Roman" w:cs="Times New Roman"/>
                <w:b/>
                <w:bCs/>
              </w:rPr>
            </w:pPr>
            <w:r>
              <w:rPr>
                <w:rFonts w:ascii="Times New Roman" w:hAnsi="Times New Roman" w:cs="Times New Roman"/>
                <w:b/>
                <w:bCs/>
              </w:rPr>
              <w:t>19.82</w:t>
            </w:r>
          </w:p>
        </w:tc>
        <w:tc>
          <w:tcPr>
            <w:tcW w:w="1080" w:type="dxa"/>
          </w:tcPr>
          <w:p w14:paraId="60A9F369" w14:textId="796EC1F3" w:rsidR="005033B0" w:rsidRPr="008E3ECC" w:rsidRDefault="00E00941" w:rsidP="00F04698">
            <w:pPr>
              <w:rPr>
                <w:rFonts w:ascii="Times New Roman" w:hAnsi="Times New Roman" w:cs="Times New Roman"/>
                <w:b/>
                <w:bCs/>
              </w:rPr>
            </w:pPr>
            <w:r>
              <w:rPr>
                <w:rFonts w:ascii="Times New Roman" w:hAnsi="Times New Roman" w:cs="Times New Roman"/>
                <w:b/>
                <w:bCs/>
              </w:rPr>
              <w:t>88.78</w:t>
            </w:r>
          </w:p>
        </w:tc>
        <w:tc>
          <w:tcPr>
            <w:tcW w:w="1080" w:type="dxa"/>
          </w:tcPr>
          <w:p w14:paraId="72EBDB1C" w14:textId="2AB5E617" w:rsidR="005033B0" w:rsidRPr="008E3ECC" w:rsidRDefault="00E00941" w:rsidP="00F04698">
            <w:pPr>
              <w:rPr>
                <w:rFonts w:ascii="Times New Roman" w:hAnsi="Times New Roman" w:cs="Times New Roman"/>
                <w:b/>
                <w:bCs/>
              </w:rPr>
            </w:pPr>
            <w:r>
              <w:rPr>
                <w:rFonts w:ascii="Times New Roman" w:hAnsi="Times New Roman" w:cs="Times New Roman"/>
                <w:b/>
                <w:bCs/>
              </w:rPr>
              <w:t>92.52</w:t>
            </w:r>
          </w:p>
        </w:tc>
        <w:tc>
          <w:tcPr>
            <w:tcW w:w="990" w:type="dxa"/>
          </w:tcPr>
          <w:p w14:paraId="5D41A473" w14:textId="61F12ECF" w:rsidR="005033B0" w:rsidRPr="008E3ECC" w:rsidRDefault="00E00941" w:rsidP="00F04698">
            <w:pPr>
              <w:rPr>
                <w:rFonts w:ascii="Times New Roman" w:hAnsi="Times New Roman" w:cs="Times New Roman"/>
                <w:b/>
                <w:bCs/>
              </w:rPr>
            </w:pPr>
            <w:r>
              <w:rPr>
                <w:rFonts w:ascii="Times New Roman" w:hAnsi="Times New Roman" w:cs="Times New Roman"/>
                <w:b/>
                <w:bCs/>
              </w:rPr>
              <w:t>91.06</w:t>
            </w:r>
          </w:p>
        </w:tc>
      </w:tr>
    </w:tbl>
    <w:p w14:paraId="5FF0BAAA" w14:textId="7C47D36B" w:rsidR="009D6C36" w:rsidRPr="008E3ECC" w:rsidRDefault="009D6C36" w:rsidP="00D43DEC">
      <w:pPr>
        <w:spacing w:line="480" w:lineRule="auto"/>
        <w:rPr>
          <w:rFonts w:ascii="Times New Roman" w:hAnsi="Times New Roman" w:cs="Times New Roman"/>
        </w:rPr>
      </w:pPr>
    </w:p>
    <w:p w14:paraId="6A86BB63" w14:textId="37FC2CE1" w:rsidR="00915873" w:rsidRPr="008E3ECC" w:rsidRDefault="008E3ECC" w:rsidP="00D43DEC">
      <w:pPr>
        <w:spacing w:line="480" w:lineRule="auto"/>
        <w:rPr>
          <w:rFonts w:ascii="Times New Roman" w:hAnsi="Times New Roman" w:cs="Times New Roman"/>
          <w:b/>
          <w:bCs/>
          <w:color w:val="000000"/>
        </w:rPr>
      </w:pPr>
      <w:r w:rsidRPr="008E3ECC">
        <w:rPr>
          <w:rFonts w:ascii="Times New Roman" w:hAnsi="Times New Roman" w:cs="Times New Roman"/>
          <w:b/>
          <w:bCs/>
          <w:color w:val="000000"/>
        </w:rPr>
        <w:lastRenderedPageBreak/>
        <w:t>Performance Table (performance with all the features - performance with all the features minus the current feature)</w:t>
      </w:r>
    </w:p>
    <w:tbl>
      <w:tblPr>
        <w:tblStyle w:val="TableGrid"/>
        <w:tblW w:w="8905" w:type="dxa"/>
        <w:tblLook w:val="04A0" w:firstRow="1" w:lastRow="0" w:firstColumn="1" w:lastColumn="0" w:noHBand="0" w:noVBand="1"/>
      </w:tblPr>
      <w:tblGrid>
        <w:gridCol w:w="1345"/>
        <w:gridCol w:w="1080"/>
        <w:gridCol w:w="1170"/>
        <w:gridCol w:w="1080"/>
        <w:gridCol w:w="1080"/>
        <w:gridCol w:w="1080"/>
        <w:gridCol w:w="1080"/>
        <w:gridCol w:w="990"/>
      </w:tblGrid>
      <w:tr w:rsidR="00E00941" w:rsidRPr="008E3ECC" w14:paraId="02CAF7E2" w14:textId="77777777" w:rsidTr="00E00941">
        <w:tc>
          <w:tcPr>
            <w:tcW w:w="1345" w:type="dxa"/>
          </w:tcPr>
          <w:p w14:paraId="5AAC5153"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Features Removed</w:t>
            </w:r>
          </w:p>
        </w:tc>
        <w:tc>
          <w:tcPr>
            <w:tcW w:w="1080" w:type="dxa"/>
          </w:tcPr>
          <w:p w14:paraId="0CC6DAA5"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A1</w:t>
            </w:r>
          </w:p>
        </w:tc>
        <w:tc>
          <w:tcPr>
            <w:tcW w:w="1170" w:type="dxa"/>
          </w:tcPr>
          <w:p w14:paraId="43BEB5D2"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A2</w:t>
            </w:r>
          </w:p>
        </w:tc>
        <w:tc>
          <w:tcPr>
            <w:tcW w:w="1080" w:type="dxa"/>
          </w:tcPr>
          <w:p w14:paraId="065216E1"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A3</w:t>
            </w:r>
          </w:p>
        </w:tc>
        <w:tc>
          <w:tcPr>
            <w:tcW w:w="1080" w:type="dxa"/>
          </w:tcPr>
          <w:p w14:paraId="16446432"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A4</w:t>
            </w:r>
          </w:p>
        </w:tc>
        <w:tc>
          <w:tcPr>
            <w:tcW w:w="1080" w:type="dxa"/>
          </w:tcPr>
          <w:p w14:paraId="58C49D51"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A5</w:t>
            </w:r>
          </w:p>
        </w:tc>
        <w:tc>
          <w:tcPr>
            <w:tcW w:w="1080" w:type="dxa"/>
          </w:tcPr>
          <w:p w14:paraId="09D40D63"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A6</w:t>
            </w:r>
          </w:p>
        </w:tc>
        <w:tc>
          <w:tcPr>
            <w:tcW w:w="990" w:type="dxa"/>
          </w:tcPr>
          <w:p w14:paraId="27124417"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A7</w:t>
            </w:r>
          </w:p>
        </w:tc>
      </w:tr>
      <w:tr w:rsidR="00E00941" w:rsidRPr="008E3ECC" w14:paraId="134E9D0F" w14:textId="77777777" w:rsidTr="00E00941">
        <w:tc>
          <w:tcPr>
            <w:tcW w:w="1345" w:type="dxa"/>
          </w:tcPr>
          <w:p w14:paraId="3F943E31"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Accuracy</w:t>
            </w:r>
          </w:p>
        </w:tc>
        <w:tc>
          <w:tcPr>
            <w:tcW w:w="1080" w:type="dxa"/>
          </w:tcPr>
          <w:p w14:paraId="0F6A9D13" w14:textId="17418FFC" w:rsidR="00E00941" w:rsidRPr="008E3ECC" w:rsidRDefault="00CE13AC" w:rsidP="00216C50">
            <w:pPr>
              <w:rPr>
                <w:rFonts w:ascii="Times New Roman" w:hAnsi="Times New Roman" w:cs="Times New Roman"/>
                <w:b/>
                <w:bCs/>
              </w:rPr>
            </w:pPr>
            <w:r>
              <w:rPr>
                <w:rFonts w:ascii="Times New Roman" w:hAnsi="Times New Roman" w:cs="Times New Roman"/>
                <w:b/>
                <w:bCs/>
              </w:rPr>
              <w:t>-0.12</w:t>
            </w:r>
          </w:p>
        </w:tc>
        <w:tc>
          <w:tcPr>
            <w:tcW w:w="1170" w:type="dxa"/>
          </w:tcPr>
          <w:p w14:paraId="0818ABDC" w14:textId="093A088E" w:rsidR="00E00941" w:rsidRPr="008E3ECC" w:rsidRDefault="00E92AF9" w:rsidP="00216C50">
            <w:pPr>
              <w:rPr>
                <w:rFonts w:ascii="Times New Roman" w:hAnsi="Times New Roman" w:cs="Times New Roman"/>
                <w:b/>
                <w:bCs/>
              </w:rPr>
            </w:pPr>
            <w:r>
              <w:rPr>
                <w:rFonts w:ascii="Times New Roman" w:hAnsi="Times New Roman" w:cs="Times New Roman"/>
                <w:b/>
                <w:bCs/>
              </w:rPr>
              <w:t>-0.22</w:t>
            </w:r>
          </w:p>
        </w:tc>
        <w:tc>
          <w:tcPr>
            <w:tcW w:w="1080" w:type="dxa"/>
          </w:tcPr>
          <w:p w14:paraId="3585D51D" w14:textId="25F2801D" w:rsidR="00E00941" w:rsidRPr="008E3ECC" w:rsidRDefault="00E92AF9" w:rsidP="00216C50">
            <w:pPr>
              <w:rPr>
                <w:rFonts w:ascii="Times New Roman" w:hAnsi="Times New Roman" w:cs="Times New Roman"/>
                <w:b/>
                <w:bCs/>
              </w:rPr>
            </w:pPr>
            <w:r>
              <w:rPr>
                <w:rFonts w:ascii="Times New Roman" w:hAnsi="Times New Roman" w:cs="Times New Roman"/>
                <w:b/>
                <w:bCs/>
              </w:rPr>
              <w:t>0.8</w:t>
            </w:r>
          </w:p>
        </w:tc>
        <w:tc>
          <w:tcPr>
            <w:tcW w:w="1080" w:type="dxa"/>
          </w:tcPr>
          <w:p w14:paraId="6A4D8A3B" w14:textId="2A8A4C7A" w:rsidR="00E00941" w:rsidRPr="008E3ECC" w:rsidRDefault="00E92AF9" w:rsidP="00216C50">
            <w:pPr>
              <w:rPr>
                <w:rFonts w:ascii="Times New Roman" w:hAnsi="Times New Roman" w:cs="Times New Roman"/>
                <w:b/>
                <w:bCs/>
              </w:rPr>
            </w:pPr>
            <w:r>
              <w:rPr>
                <w:rFonts w:ascii="Times New Roman" w:hAnsi="Times New Roman" w:cs="Times New Roman"/>
                <w:b/>
                <w:bCs/>
              </w:rPr>
              <w:t>62.86</w:t>
            </w:r>
          </w:p>
        </w:tc>
        <w:tc>
          <w:tcPr>
            <w:tcW w:w="1080" w:type="dxa"/>
          </w:tcPr>
          <w:p w14:paraId="3BBCEB53" w14:textId="25E03AB7" w:rsidR="00E00941" w:rsidRPr="008E3ECC" w:rsidRDefault="00E92AF9" w:rsidP="00216C50">
            <w:pPr>
              <w:rPr>
                <w:rFonts w:ascii="Times New Roman" w:hAnsi="Times New Roman" w:cs="Times New Roman"/>
                <w:b/>
                <w:bCs/>
              </w:rPr>
            </w:pPr>
            <w:r>
              <w:rPr>
                <w:rFonts w:ascii="Times New Roman" w:hAnsi="Times New Roman" w:cs="Times New Roman"/>
                <w:b/>
                <w:bCs/>
              </w:rPr>
              <w:t>0.5</w:t>
            </w:r>
          </w:p>
        </w:tc>
        <w:tc>
          <w:tcPr>
            <w:tcW w:w="1080" w:type="dxa"/>
          </w:tcPr>
          <w:p w14:paraId="599CAC96" w14:textId="7CEAF902" w:rsidR="00E00941" w:rsidRPr="008E3ECC" w:rsidRDefault="00E92AF9" w:rsidP="00216C50">
            <w:pPr>
              <w:rPr>
                <w:rFonts w:ascii="Times New Roman" w:hAnsi="Times New Roman" w:cs="Times New Roman"/>
                <w:b/>
                <w:bCs/>
              </w:rPr>
            </w:pPr>
            <w:r>
              <w:rPr>
                <w:rFonts w:ascii="Times New Roman" w:hAnsi="Times New Roman" w:cs="Times New Roman"/>
                <w:b/>
                <w:bCs/>
              </w:rPr>
              <w:t>-0.58</w:t>
            </w:r>
          </w:p>
        </w:tc>
        <w:tc>
          <w:tcPr>
            <w:tcW w:w="990" w:type="dxa"/>
          </w:tcPr>
          <w:p w14:paraId="6A95E3BC" w14:textId="183BD809" w:rsidR="00E00941" w:rsidRPr="008E3ECC" w:rsidRDefault="00E92AF9" w:rsidP="00216C50">
            <w:pPr>
              <w:rPr>
                <w:rFonts w:ascii="Times New Roman" w:hAnsi="Times New Roman" w:cs="Times New Roman"/>
                <w:b/>
                <w:bCs/>
              </w:rPr>
            </w:pPr>
            <w:r>
              <w:rPr>
                <w:rFonts w:ascii="Times New Roman" w:hAnsi="Times New Roman" w:cs="Times New Roman"/>
                <w:b/>
                <w:bCs/>
              </w:rPr>
              <w:t>-0.26</w:t>
            </w:r>
          </w:p>
        </w:tc>
      </w:tr>
      <w:tr w:rsidR="00E00941" w:rsidRPr="008E3ECC" w14:paraId="594222DB" w14:textId="77777777" w:rsidTr="00E00941">
        <w:tc>
          <w:tcPr>
            <w:tcW w:w="1345" w:type="dxa"/>
          </w:tcPr>
          <w:p w14:paraId="49EC024B"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Precision</w:t>
            </w:r>
          </w:p>
        </w:tc>
        <w:tc>
          <w:tcPr>
            <w:tcW w:w="1080" w:type="dxa"/>
          </w:tcPr>
          <w:p w14:paraId="4D4F7BA9" w14:textId="6C3EAC90" w:rsidR="00E00941" w:rsidRPr="008E3ECC" w:rsidRDefault="00CE13AC" w:rsidP="00216C50">
            <w:pPr>
              <w:rPr>
                <w:rFonts w:ascii="Times New Roman" w:hAnsi="Times New Roman" w:cs="Times New Roman"/>
                <w:b/>
                <w:bCs/>
              </w:rPr>
            </w:pPr>
            <w:r>
              <w:rPr>
                <w:rFonts w:ascii="Times New Roman" w:hAnsi="Times New Roman" w:cs="Times New Roman"/>
                <w:b/>
                <w:bCs/>
              </w:rPr>
              <w:t>1.84</w:t>
            </w:r>
          </w:p>
        </w:tc>
        <w:tc>
          <w:tcPr>
            <w:tcW w:w="1170" w:type="dxa"/>
          </w:tcPr>
          <w:p w14:paraId="7D47F09C" w14:textId="657BD53A" w:rsidR="00E00941" w:rsidRPr="008E3ECC" w:rsidRDefault="00E92AF9" w:rsidP="00216C50">
            <w:pPr>
              <w:rPr>
                <w:rFonts w:ascii="Times New Roman" w:hAnsi="Times New Roman" w:cs="Times New Roman"/>
                <w:b/>
                <w:bCs/>
              </w:rPr>
            </w:pPr>
            <w:r>
              <w:rPr>
                <w:rFonts w:ascii="Times New Roman" w:hAnsi="Times New Roman" w:cs="Times New Roman"/>
                <w:b/>
                <w:bCs/>
              </w:rPr>
              <w:t>-3.25</w:t>
            </w:r>
          </w:p>
        </w:tc>
        <w:tc>
          <w:tcPr>
            <w:tcW w:w="1080" w:type="dxa"/>
          </w:tcPr>
          <w:p w14:paraId="4BE6984B" w14:textId="21C369E1" w:rsidR="00E00941" w:rsidRPr="008E3ECC" w:rsidRDefault="00E92AF9" w:rsidP="00216C50">
            <w:pPr>
              <w:rPr>
                <w:rFonts w:ascii="Times New Roman" w:hAnsi="Times New Roman" w:cs="Times New Roman"/>
                <w:b/>
                <w:bCs/>
              </w:rPr>
            </w:pPr>
            <w:r>
              <w:rPr>
                <w:rFonts w:ascii="Times New Roman" w:hAnsi="Times New Roman" w:cs="Times New Roman"/>
                <w:b/>
                <w:bCs/>
              </w:rPr>
              <w:t>-2.19</w:t>
            </w:r>
          </w:p>
        </w:tc>
        <w:tc>
          <w:tcPr>
            <w:tcW w:w="1080" w:type="dxa"/>
          </w:tcPr>
          <w:p w14:paraId="686D4664" w14:textId="61EF5237" w:rsidR="00E00941" w:rsidRPr="008E3ECC" w:rsidRDefault="00E92AF9" w:rsidP="00216C50">
            <w:pPr>
              <w:rPr>
                <w:rFonts w:ascii="Times New Roman" w:hAnsi="Times New Roman" w:cs="Times New Roman"/>
                <w:b/>
                <w:bCs/>
              </w:rPr>
            </w:pPr>
            <w:r>
              <w:rPr>
                <w:rFonts w:ascii="Times New Roman" w:hAnsi="Times New Roman" w:cs="Times New Roman"/>
                <w:b/>
                <w:bCs/>
              </w:rPr>
              <w:t>65.84</w:t>
            </w:r>
          </w:p>
        </w:tc>
        <w:tc>
          <w:tcPr>
            <w:tcW w:w="1080" w:type="dxa"/>
          </w:tcPr>
          <w:p w14:paraId="43325FAA" w14:textId="0EB4F4C6" w:rsidR="00E00941" w:rsidRPr="008E3ECC" w:rsidRDefault="00E92AF9" w:rsidP="00216C50">
            <w:pPr>
              <w:rPr>
                <w:rFonts w:ascii="Times New Roman" w:hAnsi="Times New Roman" w:cs="Times New Roman"/>
                <w:b/>
                <w:bCs/>
              </w:rPr>
            </w:pPr>
            <w:r>
              <w:rPr>
                <w:rFonts w:ascii="Times New Roman" w:hAnsi="Times New Roman" w:cs="Times New Roman"/>
                <w:b/>
                <w:bCs/>
              </w:rPr>
              <w:t>-1.81</w:t>
            </w:r>
          </w:p>
        </w:tc>
        <w:tc>
          <w:tcPr>
            <w:tcW w:w="1080" w:type="dxa"/>
          </w:tcPr>
          <w:p w14:paraId="7E8CE7D4" w14:textId="789F2348" w:rsidR="00E00941" w:rsidRPr="008E3ECC" w:rsidRDefault="00E92AF9" w:rsidP="00216C50">
            <w:pPr>
              <w:rPr>
                <w:rFonts w:ascii="Times New Roman" w:hAnsi="Times New Roman" w:cs="Times New Roman"/>
                <w:b/>
                <w:bCs/>
              </w:rPr>
            </w:pPr>
            <w:r>
              <w:rPr>
                <w:rFonts w:ascii="Times New Roman" w:hAnsi="Times New Roman" w:cs="Times New Roman"/>
                <w:b/>
                <w:bCs/>
              </w:rPr>
              <w:t>-4.25</w:t>
            </w:r>
          </w:p>
        </w:tc>
        <w:tc>
          <w:tcPr>
            <w:tcW w:w="990" w:type="dxa"/>
          </w:tcPr>
          <w:p w14:paraId="7EA69F81" w14:textId="30DF4F8A" w:rsidR="00E00941" w:rsidRPr="008E3ECC" w:rsidRDefault="00E92AF9" w:rsidP="00216C50">
            <w:pPr>
              <w:rPr>
                <w:rFonts w:ascii="Times New Roman" w:hAnsi="Times New Roman" w:cs="Times New Roman"/>
                <w:b/>
                <w:bCs/>
              </w:rPr>
            </w:pPr>
            <w:r>
              <w:rPr>
                <w:rFonts w:ascii="Times New Roman" w:hAnsi="Times New Roman" w:cs="Times New Roman"/>
                <w:b/>
                <w:bCs/>
              </w:rPr>
              <w:t>-2.67</w:t>
            </w:r>
          </w:p>
        </w:tc>
      </w:tr>
      <w:tr w:rsidR="00E00941" w:rsidRPr="008E3ECC" w14:paraId="615A51BD" w14:textId="77777777" w:rsidTr="00E00941">
        <w:tc>
          <w:tcPr>
            <w:tcW w:w="1345" w:type="dxa"/>
          </w:tcPr>
          <w:p w14:paraId="5940034C"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F-measure</w:t>
            </w:r>
          </w:p>
        </w:tc>
        <w:tc>
          <w:tcPr>
            <w:tcW w:w="1080" w:type="dxa"/>
          </w:tcPr>
          <w:p w14:paraId="227B8306" w14:textId="43F4746B" w:rsidR="00E00941" w:rsidRPr="008E3ECC" w:rsidRDefault="00CE13AC" w:rsidP="00216C50">
            <w:pPr>
              <w:rPr>
                <w:rFonts w:ascii="Times New Roman" w:hAnsi="Times New Roman" w:cs="Times New Roman"/>
                <w:b/>
                <w:bCs/>
              </w:rPr>
            </w:pPr>
            <w:r>
              <w:rPr>
                <w:rFonts w:ascii="Times New Roman" w:hAnsi="Times New Roman" w:cs="Times New Roman"/>
                <w:b/>
                <w:bCs/>
              </w:rPr>
              <w:t>2.04</w:t>
            </w:r>
          </w:p>
        </w:tc>
        <w:tc>
          <w:tcPr>
            <w:tcW w:w="1170" w:type="dxa"/>
          </w:tcPr>
          <w:p w14:paraId="775E40E9" w14:textId="4DA54249" w:rsidR="00E00941" w:rsidRPr="008E3ECC" w:rsidRDefault="00E92AF9" w:rsidP="00216C50">
            <w:pPr>
              <w:rPr>
                <w:rFonts w:ascii="Times New Roman" w:hAnsi="Times New Roman" w:cs="Times New Roman"/>
                <w:b/>
                <w:bCs/>
              </w:rPr>
            </w:pPr>
            <w:r>
              <w:rPr>
                <w:rFonts w:ascii="Times New Roman" w:hAnsi="Times New Roman" w:cs="Times New Roman"/>
                <w:b/>
                <w:bCs/>
              </w:rPr>
              <w:t>-0.92</w:t>
            </w:r>
          </w:p>
        </w:tc>
        <w:tc>
          <w:tcPr>
            <w:tcW w:w="1080" w:type="dxa"/>
          </w:tcPr>
          <w:p w14:paraId="75ED32A3" w14:textId="26C2FA2F" w:rsidR="00E00941" w:rsidRPr="008E3ECC" w:rsidRDefault="00E92AF9" w:rsidP="00216C50">
            <w:pPr>
              <w:rPr>
                <w:rFonts w:ascii="Times New Roman" w:hAnsi="Times New Roman" w:cs="Times New Roman"/>
                <w:b/>
                <w:bCs/>
              </w:rPr>
            </w:pPr>
            <w:r>
              <w:rPr>
                <w:rFonts w:ascii="Times New Roman" w:hAnsi="Times New Roman" w:cs="Times New Roman"/>
                <w:b/>
                <w:bCs/>
              </w:rPr>
              <w:t>0.86</w:t>
            </w:r>
          </w:p>
        </w:tc>
        <w:tc>
          <w:tcPr>
            <w:tcW w:w="1080" w:type="dxa"/>
          </w:tcPr>
          <w:p w14:paraId="27BC8B21" w14:textId="055F9310" w:rsidR="00E00941" w:rsidRPr="008E3ECC" w:rsidRDefault="00E92AF9" w:rsidP="00216C50">
            <w:pPr>
              <w:rPr>
                <w:rFonts w:ascii="Times New Roman" w:hAnsi="Times New Roman" w:cs="Times New Roman"/>
                <w:b/>
                <w:bCs/>
              </w:rPr>
            </w:pPr>
            <w:r>
              <w:rPr>
                <w:rFonts w:ascii="Times New Roman" w:hAnsi="Times New Roman" w:cs="Times New Roman"/>
                <w:b/>
                <w:bCs/>
              </w:rPr>
              <w:t>67.51</w:t>
            </w:r>
          </w:p>
        </w:tc>
        <w:tc>
          <w:tcPr>
            <w:tcW w:w="1080" w:type="dxa"/>
          </w:tcPr>
          <w:p w14:paraId="07324AD5" w14:textId="7D173EFD" w:rsidR="00E00941" w:rsidRPr="008E3ECC" w:rsidRDefault="00E92AF9" w:rsidP="00216C50">
            <w:pPr>
              <w:rPr>
                <w:rFonts w:ascii="Times New Roman" w:hAnsi="Times New Roman" w:cs="Times New Roman"/>
                <w:b/>
                <w:bCs/>
              </w:rPr>
            </w:pPr>
            <w:r>
              <w:rPr>
                <w:rFonts w:ascii="Times New Roman" w:hAnsi="Times New Roman" w:cs="Times New Roman"/>
                <w:b/>
                <w:bCs/>
              </w:rPr>
              <w:t>0.79</w:t>
            </w:r>
          </w:p>
        </w:tc>
        <w:tc>
          <w:tcPr>
            <w:tcW w:w="1080" w:type="dxa"/>
          </w:tcPr>
          <w:p w14:paraId="2F6D78B0" w14:textId="2867F095" w:rsidR="00E00941" w:rsidRPr="008E3ECC" w:rsidRDefault="00E92AF9" w:rsidP="00216C50">
            <w:pPr>
              <w:rPr>
                <w:rFonts w:ascii="Times New Roman" w:hAnsi="Times New Roman" w:cs="Times New Roman"/>
                <w:b/>
                <w:bCs/>
              </w:rPr>
            </w:pPr>
            <w:r>
              <w:rPr>
                <w:rFonts w:ascii="Times New Roman" w:hAnsi="Times New Roman" w:cs="Times New Roman"/>
                <w:b/>
                <w:bCs/>
              </w:rPr>
              <w:t>-1.33</w:t>
            </w:r>
          </w:p>
        </w:tc>
        <w:tc>
          <w:tcPr>
            <w:tcW w:w="990" w:type="dxa"/>
          </w:tcPr>
          <w:p w14:paraId="15BBD154" w14:textId="532BB882" w:rsidR="00E00941" w:rsidRPr="008E3ECC" w:rsidRDefault="00E92AF9" w:rsidP="00216C50">
            <w:pPr>
              <w:rPr>
                <w:rFonts w:ascii="Times New Roman" w:hAnsi="Times New Roman" w:cs="Times New Roman"/>
                <w:b/>
                <w:bCs/>
              </w:rPr>
            </w:pPr>
            <w:r>
              <w:rPr>
                <w:rFonts w:ascii="Times New Roman" w:hAnsi="Times New Roman" w:cs="Times New Roman"/>
                <w:b/>
                <w:bCs/>
              </w:rPr>
              <w:t>0.26</w:t>
            </w:r>
          </w:p>
        </w:tc>
      </w:tr>
      <w:tr w:rsidR="00E00941" w:rsidRPr="008E3ECC" w14:paraId="50421235" w14:textId="77777777" w:rsidTr="00E00941">
        <w:tc>
          <w:tcPr>
            <w:tcW w:w="1345" w:type="dxa"/>
          </w:tcPr>
          <w:p w14:paraId="60FEB1C6" w14:textId="77777777" w:rsidR="00E00941" w:rsidRPr="008E3ECC" w:rsidRDefault="00E00941" w:rsidP="00216C50">
            <w:pPr>
              <w:rPr>
                <w:rFonts w:ascii="Times New Roman" w:hAnsi="Times New Roman" w:cs="Times New Roman"/>
                <w:b/>
                <w:bCs/>
              </w:rPr>
            </w:pPr>
            <w:r w:rsidRPr="008E3ECC">
              <w:rPr>
                <w:rFonts w:ascii="Times New Roman" w:hAnsi="Times New Roman" w:cs="Times New Roman"/>
                <w:b/>
                <w:bCs/>
              </w:rPr>
              <w:t>Recall</w:t>
            </w:r>
          </w:p>
        </w:tc>
        <w:tc>
          <w:tcPr>
            <w:tcW w:w="1080" w:type="dxa"/>
          </w:tcPr>
          <w:p w14:paraId="0CAC96F4" w14:textId="1A1FDBC6" w:rsidR="00E00941" w:rsidRPr="008E3ECC" w:rsidRDefault="00CE13AC" w:rsidP="00216C50">
            <w:pPr>
              <w:rPr>
                <w:rFonts w:ascii="Times New Roman" w:hAnsi="Times New Roman" w:cs="Times New Roman"/>
                <w:b/>
                <w:bCs/>
              </w:rPr>
            </w:pPr>
            <w:r>
              <w:rPr>
                <w:rFonts w:ascii="Times New Roman" w:hAnsi="Times New Roman" w:cs="Times New Roman"/>
                <w:b/>
                <w:bCs/>
              </w:rPr>
              <w:t>1.99</w:t>
            </w:r>
          </w:p>
        </w:tc>
        <w:tc>
          <w:tcPr>
            <w:tcW w:w="1170" w:type="dxa"/>
          </w:tcPr>
          <w:p w14:paraId="5427BCCC" w14:textId="734505F8" w:rsidR="00E00941" w:rsidRPr="008E3ECC" w:rsidRDefault="00CE13AC" w:rsidP="00216C50">
            <w:pPr>
              <w:rPr>
                <w:rFonts w:ascii="Times New Roman" w:hAnsi="Times New Roman" w:cs="Times New Roman"/>
                <w:b/>
                <w:bCs/>
              </w:rPr>
            </w:pPr>
            <w:r>
              <w:rPr>
                <w:rFonts w:ascii="Times New Roman" w:hAnsi="Times New Roman" w:cs="Times New Roman"/>
                <w:b/>
                <w:bCs/>
              </w:rPr>
              <w:t>-3.66</w:t>
            </w:r>
          </w:p>
        </w:tc>
        <w:tc>
          <w:tcPr>
            <w:tcW w:w="1080" w:type="dxa"/>
          </w:tcPr>
          <w:p w14:paraId="1382B3C1" w14:textId="4382AC16" w:rsidR="00E00941" w:rsidRPr="008E3ECC" w:rsidRDefault="00E92AF9" w:rsidP="00216C50">
            <w:pPr>
              <w:rPr>
                <w:rFonts w:ascii="Times New Roman" w:hAnsi="Times New Roman" w:cs="Times New Roman"/>
                <w:b/>
                <w:bCs/>
              </w:rPr>
            </w:pPr>
            <w:r>
              <w:rPr>
                <w:rFonts w:ascii="Times New Roman" w:hAnsi="Times New Roman" w:cs="Times New Roman"/>
                <w:b/>
                <w:bCs/>
              </w:rPr>
              <w:t>-2.84</w:t>
            </w:r>
          </w:p>
        </w:tc>
        <w:tc>
          <w:tcPr>
            <w:tcW w:w="1080" w:type="dxa"/>
          </w:tcPr>
          <w:p w14:paraId="1836BE32" w14:textId="152557F6" w:rsidR="00E00941" w:rsidRPr="008E3ECC" w:rsidRDefault="00E92AF9" w:rsidP="00216C50">
            <w:pPr>
              <w:rPr>
                <w:rFonts w:ascii="Times New Roman" w:hAnsi="Times New Roman" w:cs="Times New Roman"/>
                <w:b/>
                <w:bCs/>
              </w:rPr>
            </w:pPr>
            <w:r>
              <w:rPr>
                <w:rFonts w:ascii="Times New Roman" w:hAnsi="Times New Roman" w:cs="Times New Roman"/>
                <w:b/>
                <w:bCs/>
              </w:rPr>
              <w:t>67.34</w:t>
            </w:r>
          </w:p>
        </w:tc>
        <w:tc>
          <w:tcPr>
            <w:tcW w:w="1080" w:type="dxa"/>
          </w:tcPr>
          <w:p w14:paraId="072B37CB" w14:textId="36CC7248" w:rsidR="00E00941" w:rsidRPr="008E3ECC" w:rsidRDefault="00E92AF9" w:rsidP="00216C50">
            <w:pPr>
              <w:rPr>
                <w:rFonts w:ascii="Times New Roman" w:hAnsi="Times New Roman" w:cs="Times New Roman"/>
                <w:b/>
                <w:bCs/>
              </w:rPr>
            </w:pPr>
            <w:r>
              <w:rPr>
                <w:rFonts w:ascii="Times New Roman" w:hAnsi="Times New Roman" w:cs="Times New Roman"/>
                <w:b/>
                <w:bCs/>
              </w:rPr>
              <w:t>-1.62</w:t>
            </w:r>
          </w:p>
        </w:tc>
        <w:tc>
          <w:tcPr>
            <w:tcW w:w="1080" w:type="dxa"/>
          </w:tcPr>
          <w:p w14:paraId="20081FFE" w14:textId="28912A3F" w:rsidR="00E00941" w:rsidRPr="008E3ECC" w:rsidRDefault="00E92AF9" w:rsidP="00216C50">
            <w:pPr>
              <w:rPr>
                <w:rFonts w:ascii="Times New Roman" w:hAnsi="Times New Roman" w:cs="Times New Roman"/>
                <w:b/>
                <w:bCs/>
              </w:rPr>
            </w:pPr>
            <w:r>
              <w:rPr>
                <w:rFonts w:ascii="Times New Roman" w:hAnsi="Times New Roman" w:cs="Times New Roman"/>
                <w:b/>
                <w:bCs/>
              </w:rPr>
              <w:t>-5.36</w:t>
            </w:r>
          </w:p>
        </w:tc>
        <w:tc>
          <w:tcPr>
            <w:tcW w:w="990" w:type="dxa"/>
          </w:tcPr>
          <w:p w14:paraId="72C0246B" w14:textId="20C2AEA6" w:rsidR="00E00941" w:rsidRPr="008E3ECC" w:rsidRDefault="00E92AF9" w:rsidP="00216C50">
            <w:pPr>
              <w:rPr>
                <w:rFonts w:ascii="Times New Roman" w:hAnsi="Times New Roman" w:cs="Times New Roman"/>
                <w:b/>
                <w:bCs/>
              </w:rPr>
            </w:pPr>
            <w:r>
              <w:rPr>
                <w:rFonts w:ascii="Times New Roman" w:hAnsi="Times New Roman" w:cs="Times New Roman"/>
                <w:b/>
                <w:bCs/>
              </w:rPr>
              <w:t>-3.9</w:t>
            </w:r>
          </w:p>
        </w:tc>
      </w:tr>
    </w:tbl>
    <w:p w14:paraId="605291B2" w14:textId="77777777" w:rsidR="008E3ECC" w:rsidRPr="008E3ECC" w:rsidRDefault="008E3ECC" w:rsidP="00D43DEC">
      <w:pPr>
        <w:spacing w:line="480" w:lineRule="auto"/>
        <w:rPr>
          <w:rFonts w:ascii="Times New Roman" w:hAnsi="Times New Roman" w:cs="Times New Roman"/>
        </w:rPr>
      </w:pPr>
    </w:p>
    <w:p w14:paraId="324E0806" w14:textId="7696A65E" w:rsidR="00915873" w:rsidRPr="008E3ECC" w:rsidRDefault="00915873" w:rsidP="00D43DEC">
      <w:pPr>
        <w:spacing w:line="480" w:lineRule="auto"/>
        <w:rPr>
          <w:rFonts w:ascii="Times New Roman" w:hAnsi="Times New Roman" w:cs="Times New Roman"/>
        </w:rPr>
      </w:pPr>
    </w:p>
    <w:p w14:paraId="0C795C56" w14:textId="7C050BC4" w:rsidR="00915873" w:rsidRPr="00F6476F" w:rsidRDefault="00311417" w:rsidP="00D43DEC">
      <w:pPr>
        <w:spacing w:line="480" w:lineRule="auto"/>
        <w:rPr>
          <w:rFonts w:ascii="Times New Roman" w:hAnsi="Times New Roman" w:cs="Times New Roman"/>
          <w:b/>
          <w:bCs/>
        </w:rPr>
      </w:pPr>
      <w:r w:rsidRPr="00F6476F">
        <w:rPr>
          <w:rFonts w:ascii="Times New Roman" w:hAnsi="Times New Roman" w:cs="Times New Roman"/>
          <w:b/>
          <w:bCs/>
        </w:rPr>
        <w:t>N</w:t>
      </w:r>
      <w:r w:rsidR="0036644D" w:rsidRPr="00F6476F">
        <w:rPr>
          <w:rFonts w:ascii="Times New Roman" w:hAnsi="Times New Roman" w:cs="Times New Roman"/>
          <w:b/>
          <w:bCs/>
        </w:rPr>
        <w:t>otes:</w:t>
      </w:r>
    </w:p>
    <w:p w14:paraId="271B417E" w14:textId="5145EAA7" w:rsidR="0036644D" w:rsidRPr="008E3ECC" w:rsidRDefault="0036644D" w:rsidP="000859B8">
      <w:pPr>
        <w:spacing w:line="480" w:lineRule="auto"/>
        <w:ind w:firstLine="720"/>
        <w:rPr>
          <w:rFonts w:ascii="Times New Roman" w:hAnsi="Times New Roman" w:cs="Times New Roman"/>
        </w:rPr>
      </w:pPr>
      <w:r w:rsidRPr="008E3ECC">
        <w:rPr>
          <w:rFonts w:ascii="Times New Roman" w:hAnsi="Times New Roman" w:cs="Times New Roman"/>
        </w:rPr>
        <w:t xml:space="preserve">I </w:t>
      </w:r>
      <w:r w:rsidR="00AE470E" w:rsidRPr="008E3ECC">
        <w:rPr>
          <w:rFonts w:ascii="Times New Roman" w:hAnsi="Times New Roman" w:cs="Times New Roman"/>
        </w:rPr>
        <w:t xml:space="preserve">originally used </w:t>
      </w:r>
      <w:r w:rsidRPr="008E3ECC">
        <w:rPr>
          <w:rFonts w:ascii="Times New Roman" w:hAnsi="Times New Roman" w:cs="Times New Roman"/>
        </w:rPr>
        <w:t>Weka because it is a newer way of allowing us to understand</w:t>
      </w:r>
      <w:r w:rsidR="00504608" w:rsidRPr="008E3ECC">
        <w:rPr>
          <w:rFonts w:ascii="Times New Roman" w:hAnsi="Times New Roman" w:cs="Times New Roman"/>
        </w:rPr>
        <w:t xml:space="preserve"> how machine learning can be applied and used in a newer, </w:t>
      </w:r>
      <w:r w:rsidR="00847864" w:rsidRPr="008E3ECC">
        <w:rPr>
          <w:rFonts w:ascii="Times New Roman" w:hAnsi="Times New Roman" w:cs="Times New Roman"/>
        </w:rPr>
        <w:t>simpler</w:t>
      </w:r>
      <w:r w:rsidR="00504608" w:rsidRPr="008E3ECC">
        <w:rPr>
          <w:rFonts w:ascii="Times New Roman" w:hAnsi="Times New Roman" w:cs="Times New Roman"/>
        </w:rPr>
        <w:t xml:space="preserve"> way. It was clearly obvious after using it, however, that there is still a lot of room for improvement. Carrying out this task in Python through NLTK or through </w:t>
      </w:r>
      <w:proofErr w:type="spellStart"/>
      <w:r w:rsidR="00504608" w:rsidRPr="008E3ECC">
        <w:rPr>
          <w:rFonts w:ascii="Times New Roman" w:hAnsi="Times New Roman" w:cs="Times New Roman"/>
        </w:rPr>
        <w:t>Scikit</w:t>
      </w:r>
      <w:proofErr w:type="spellEnd"/>
      <w:r w:rsidR="00504608" w:rsidRPr="008E3ECC">
        <w:rPr>
          <w:rFonts w:ascii="Times New Roman" w:hAnsi="Times New Roman" w:cs="Times New Roman"/>
        </w:rPr>
        <w:t xml:space="preserve"> Learn should yield different if not better results.</w:t>
      </w:r>
      <w:r w:rsidR="000859B8" w:rsidRPr="008E3ECC">
        <w:rPr>
          <w:rFonts w:ascii="Times New Roman" w:hAnsi="Times New Roman" w:cs="Times New Roman"/>
        </w:rPr>
        <w:t xml:space="preserve"> </w:t>
      </w:r>
      <w:r w:rsidR="00791C7C" w:rsidRPr="008E3ECC">
        <w:rPr>
          <w:rFonts w:ascii="Times New Roman" w:hAnsi="Times New Roman" w:cs="Times New Roman"/>
        </w:rPr>
        <w:t>Utilizing a tool like Weka over more traditional code for this task is daunting but feels comparable to choosing to code a task out in Java over x86</w:t>
      </w:r>
      <w:r w:rsidR="000859B8" w:rsidRPr="008E3ECC">
        <w:rPr>
          <w:rFonts w:ascii="Times New Roman" w:hAnsi="Times New Roman" w:cs="Times New Roman"/>
        </w:rPr>
        <w:t>; it seems to save you lots of time and effort, but it doesn’t give you full control of everything inside</w:t>
      </w:r>
      <w:r w:rsidR="00791C7C" w:rsidRPr="008E3ECC">
        <w:rPr>
          <w:rFonts w:ascii="Times New Roman" w:hAnsi="Times New Roman" w:cs="Times New Roman"/>
        </w:rPr>
        <w:t>.</w:t>
      </w:r>
      <w:r w:rsidR="000859B8" w:rsidRPr="008E3ECC">
        <w:rPr>
          <w:rFonts w:ascii="Times New Roman" w:hAnsi="Times New Roman" w:cs="Times New Roman"/>
        </w:rPr>
        <w:t xml:space="preserve"> It’s hard to pinpoint errors and bugs.</w:t>
      </w:r>
      <w:r w:rsidR="00791C7C" w:rsidRPr="008E3ECC">
        <w:rPr>
          <w:rFonts w:ascii="Times New Roman" w:hAnsi="Times New Roman" w:cs="Times New Roman"/>
        </w:rPr>
        <w:t xml:space="preserve"> </w:t>
      </w:r>
    </w:p>
    <w:p w14:paraId="261A7132" w14:textId="2574269A" w:rsidR="00555424" w:rsidRPr="008E3ECC" w:rsidRDefault="00C755C7" w:rsidP="00D43DEC">
      <w:pPr>
        <w:spacing w:line="480" w:lineRule="auto"/>
        <w:rPr>
          <w:rFonts w:ascii="Times New Roman" w:hAnsi="Times New Roman" w:cs="Times New Roman"/>
        </w:rPr>
      </w:pPr>
      <w:r w:rsidRPr="008E3ECC">
        <w:rPr>
          <w:rFonts w:ascii="Times New Roman" w:hAnsi="Times New Roman" w:cs="Times New Roman"/>
        </w:rPr>
        <w:tab/>
      </w:r>
      <w:r w:rsidR="00BE1178" w:rsidRPr="008E3ECC">
        <w:rPr>
          <w:rFonts w:ascii="Times New Roman" w:hAnsi="Times New Roman" w:cs="Times New Roman"/>
        </w:rPr>
        <w:t xml:space="preserve">In the end, I used </w:t>
      </w:r>
      <w:proofErr w:type="spellStart"/>
      <w:r w:rsidR="00BE1178" w:rsidRPr="008E3ECC">
        <w:rPr>
          <w:rFonts w:ascii="Times New Roman" w:hAnsi="Times New Roman" w:cs="Times New Roman"/>
        </w:rPr>
        <w:t>Scikit</w:t>
      </w:r>
      <w:proofErr w:type="spellEnd"/>
      <w:r w:rsidR="00BE1178" w:rsidRPr="008E3ECC">
        <w:rPr>
          <w:rFonts w:ascii="Times New Roman" w:hAnsi="Times New Roman" w:cs="Times New Roman"/>
        </w:rPr>
        <w:t>-learn and Python to calculate my performance tables</w:t>
      </w:r>
      <w:r w:rsidR="00555424" w:rsidRPr="008E3ECC">
        <w:rPr>
          <w:rFonts w:ascii="Times New Roman" w:hAnsi="Times New Roman" w:cs="Times New Roman"/>
        </w:rPr>
        <w:t>. I tried many different pre-processing methods as suggested by my peers and classmates on Piazza</w:t>
      </w:r>
      <w:r w:rsidR="00127091" w:rsidRPr="008E3ECC">
        <w:rPr>
          <w:rFonts w:ascii="Times New Roman" w:hAnsi="Times New Roman" w:cs="Times New Roman"/>
        </w:rPr>
        <w:t xml:space="preserve">, such as the </w:t>
      </w:r>
      <w:proofErr w:type="spellStart"/>
      <w:r w:rsidR="00127091" w:rsidRPr="008E3ECC">
        <w:rPr>
          <w:rFonts w:ascii="Times New Roman" w:hAnsi="Times New Roman" w:cs="Times New Roman"/>
        </w:rPr>
        <w:t>DictVectorizer</w:t>
      </w:r>
      <w:proofErr w:type="spellEnd"/>
      <w:r w:rsidR="00127091" w:rsidRPr="008E3ECC">
        <w:rPr>
          <w:rFonts w:ascii="Times New Roman" w:hAnsi="Times New Roman" w:cs="Times New Roman"/>
        </w:rPr>
        <w:t xml:space="preserve"> or the </w:t>
      </w:r>
      <w:proofErr w:type="spellStart"/>
      <w:r w:rsidR="00127091" w:rsidRPr="008E3ECC">
        <w:rPr>
          <w:rFonts w:ascii="Times New Roman" w:hAnsi="Times New Roman" w:cs="Times New Roman"/>
        </w:rPr>
        <w:t>OneHotEncoder</w:t>
      </w:r>
      <w:proofErr w:type="spellEnd"/>
      <w:r w:rsidR="00555424" w:rsidRPr="008E3ECC">
        <w:rPr>
          <w:rFonts w:ascii="Times New Roman" w:hAnsi="Times New Roman" w:cs="Times New Roman"/>
        </w:rPr>
        <w:t>.</w:t>
      </w:r>
      <w:r w:rsidR="00127091" w:rsidRPr="008E3ECC">
        <w:rPr>
          <w:rFonts w:ascii="Times New Roman" w:hAnsi="Times New Roman" w:cs="Times New Roman"/>
        </w:rPr>
        <w:t xml:space="preserve"> </w:t>
      </w:r>
      <w:r w:rsidR="00555424" w:rsidRPr="008E3ECC">
        <w:rPr>
          <w:rFonts w:ascii="Times New Roman" w:hAnsi="Times New Roman" w:cs="Times New Roman"/>
        </w:rPr>
        <w:t xml:space="preserve">The most effective method was to utilize the </w:t>
      </w:r>
      <w:proofErr w:type="spellStart"/>
      <w:r w:rsidR="00555424" w:rsidRPr="008E3ECC">
        <w:rPr>
          <w:rFonts w:ascii="Times New Roman" w:hAnsi="Times New Roman" w:cs="Times New Roman"/>
        </w:rPr>
        <w:t>LabelEncoder</w:t>
      </w:r>
      <w:proofErr w:type="spellEnd"/>
      <w:r w:rsidR="00555424" w:rsidRPr="008E3ECC">
        <w:rPr>
          <w:rFonts w:ascii="Times New Roman" w:hAnsi="Times New Roman" w:cs="Times New Roman"/>
        </w:rPr>
        <w:t xml:space="preserve"> </w:t>
      </w:r>
      <w:r w:rsidR="00D04CF7">
        <w:rPr>
          <w:rFonts w:ascii="Times New Roman" w:hAnsi="Times New Roman" w:cs="Times New Roman"/>
        </w:rPr>
        <w:t xml:space="preserve">to uniquely identify the </w:t>
      </w:r>
      <w:r w:rsidR="00BC4B6A" w:rsidRPr="008E3ECC">
        <w:rPr>
          <w:rFonts w:ascii="Times New Roman" w:hAnsi="Times New Roman" w:cs="Times New Roman"/>
        </w:rPr>
        <w:t>words</w:t>
      </w:r>
      <w:r w:rsidR="00D04CF7">
        <w:rPr>
          <w:rFonts w:ascii="Times New Roman" w:hAnsi="Times New Roman" w:cs="Times New Roman"/>
        </w:rPr>
        <w:t xml:space="preserve"> and classes</w:t>
      </w:r>
      <w:r w:rsidR="00BC4B6A" w:rsidRPr="008E3ECC">
        <w:rPr>
          <w:rFonts w:ascii="Times New Roman" w:hAnsi="Times New Roman" w:cs="Times New Roman"/>
        </w:rPr>
        <w:t xml:space="preserve"> in a </w:t>
      </w:r>
      <w:r w:rsidR="006761DC">
        <w:rPr>
          <w:rFonts w:ascii="Times New Roman" w:hAnsi="Times New Roman" w:cs="Times New Roman"/>
        </w:rPr>
        <w:t>unique part of speech.</w:t>
      </w:r>
      <w:r w:rsidR="00BC4B6A" w:rsidRPr="008E3ECC">
        <w:rPr>
          <w:rFonts w:ascii="Times New Roman" w:hAnsi="Times New Roman" w:cs="Times New Roman"/>
        </w:rPr>
        <w:t xml:space="preserve"> </w:t>
      </w:r>
    </w:p>
    <w:p w14:paraId="00A2D249" w14:textId="77C301B6" w:rsidR="0036644D" w:rsidRDefault="0036644D" w:rsidP="00D43DEC">
      <w:pPr>
        <w:spacing w:line="480" w:lineRule="auto"/>
        <w:rPr>
          <w:rFonts w:ascii="Times New Roman" w:hAnsi="Times New Roman" w:cs="Times New Roman"/>
        </w:rPr>
      </w:pPr>
    </w:p>
    <w:p w14:paraId="0F25ADAA" w14:textId="338400B1" w:rsidR="00311417" w:rsidRDefault="00311417" w:rsidP="00D43DEC">
      <w:pPr>
        <w:spacing w:line="480" w:lineRule="auto"/>
        <w:rPr>
          <w:rFonts w:ascii="Times New Roman" w:hAnsi="Times New Roman" w:cs="Times New Roman"/>
        </w:rPr>
      </w:pPr>
    </w:p>
    <w:p w14:paraId="6A1B4709" w14:textId="77777777" w:rsidR="00311417" w:rsidRPr="008E3ECC" w:rsidRDefault="00311417" w:rsidP="00D43DEC">
      <w:pPr>
        <w:spacing w:line="480" w:lineRule="auto"/>
        <w:rPr>
          <w:rFonts w:ascii="Times New Roman" w:hAnsi="Times New Roman" w:cs="Times New Roman"/>
        </w:rPr>
      </w:pPr>
    </w:p>
    <w:p w14:paraId="49F2873D" w14:textId="7C17D3EB" w:rsidR="00915873" w:rsidRPr="008E3ECC" w:rsidRDefault="00915873" w:rsidP="00D43DEC">
      <w:pPr>
        <w:spacing w:line="480" w:lineRule="auto"/>
        <w:rPr>
          <w:rFonts w:ascii="Times New Roman" w:hAnsi="Times New Roman" w:cs="Times New Roman"/>
          <w:b/>
          <w:bCs/>
        </w:rPr>
      </w:pPr>
      <w:r w:rsidRPr="008E3ECC">
        <w:rPr>
          <w:rFonts w:ascii="Times New Roman" w:hAnsi="Times New Roman" w:cs="Times New Roman"/>
          <w:b/>
          <w:bCs/>
        </w:rPr>
        <w:lastRenderedPageBreak/>
        <w:t>Conclusion:</w:t>
      </w:r>
    </w:p>
    <w:p w14:paraId="3CB4D649" w14:textId="77777777" w:rsidR="00915873" w:rsidRPr="008E3ECC" w:rsidRDefault="00915873" w:rsidP="00D43DEC">
      <w:pPr>
        <w:pStyle w:val="ListParagraph"/>
        <w:numPr>
          <w:ilvl w:val="0"/>
          <w:numId w:val="5"/>
        </w:numPr>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b/>
          <w:bCs/>
          <w:color w:val="000000"/>
        </w:rPr>
        <w:t>Which is the best machine learning model (classifier) for this task? You need to discuss this per metric used to compute the performance.</w:t>
      </w:r>
    </w:p>
    <w:p w14:paraId="63BD4D90" w14:textId="53BB8694" w:rsidR="00915873" w:rsidRPr="008E3ECC" w:rsidRDefault="00127091" w:rsidP="00D43DEC">
      <w:pPr>
        <w:pStyle w:val="ListParagraph"/>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color w:val="000000"/>
        </w:rPr>
        <w:t xml:space="preserve">Based off of the data I have gathered, the best classifier for this specific task </w:t>
      </w:r>
      <w:r w:rsidR="00673898" w:rsidRPr="008E3ECC">
        <w:rPr>
          <w:rFonts w:ascii="Times New Roman" w:hAnsi="Times New Roman" w:cs="Times New Roman"/>
          <w:color w:val="000000"/>
        </w:rPr>
        <w:t xml:space="preserve">seems to be </w:t>
      </w:r>
      <w:r w:rsidRPr="008E3ECC">
        <w:rPr>
          <w:rFonts w:ascii="Times New Roman" w:hAnsi="Times New Roman" w:cs="Times New Roman"/>
          <w:color w:val="000000"/>
        </w:rPr>
        <w:t xml:space="preserve">the decision tree </w:t>
      </w:r>
      <w:r w:rsidR="00673898" w:rsidRPr="008E3ECC">
        <w:rPr>
          <w:rFonts w:ascii="Times New Roman" w:hAnsi="Times New Roman" w:cs="Times New Roman"/>
          <w:color w:val="000000"/>
        </w:rPr>
        <w:t>classifier</w:t>
      </w:r>
      <w:r w:rsidRPr="008E3ECC">
        <w:rPr>
          <w:rFonts w:ascii="Times New Roman" w:hAnsi="Times New Roman" w:cs="Times New Roman"/>
          <w:color w:val="000000"/>
        </w:rPr>
        <w:t xml:space="preserve">. </w:t>
      </w:r>
      <w:r w:rsidR="00673898" w:rsidRPr="008E3ECC">
        <w:rPr>
          <w:rFonts w:ascii="Times New Roman" w:hAnsi="Times New Roman" w:cs="Times New Roman"/>
          <w:color w:val="000000"/>
        </w:rPr>
        <w:t>With our results, we can see that the decision tree classifier is a better classifier to use than the Naïve Bayes by almost 20%. This is true when the data has already been pre-processed. I would further predict that this difference would be even bigger if the data isn’t pre-processed.</w:t>
      </w:r>
    </w:p>
    <w:p w14:paraId="4277EE76" w14:textId="77777777" w:rsidR="00915873" w:rsidRPr="008E3ECC" w:rsidRDefault="00915873" w:rsidP="00D43DEC">
      <w:pPr>
        <w:pStyle w:val="ListParagraph"/>
        <w:numPr>
          <w:ilvl w:val="0"/>
          <w:numId w:val="5"/>
        </w:numPr>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b/>
          <w:bCs/>
          <w:color w:val="000000"/>
        </w:rPr>
        <w:t>Which features contributed the most to the performance (precision, recall, accuracy, and F-measure)? Which contributed the least? (you need to do this for each machine learning model considered here)</w:t>
      </w:r>
    </w:p>
    <w:p w14:paraId="358FF4FE" w14:textId="35E4AA93" w:rsidR="00915873" w:rsidRPr="008E3ECC" w:rsidRDefault="00915873" w:rsidP="00D43DEC">
      <w:pPr>
        <w:pStyle w:val="ListParagraph"/>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color w:val="000000"/>
        </w:rPr>
        <w:t>The fourth feature seems to contribute the most to performance for both the Decision Tree and the Naive Bayes classifiers. For the Decision Tree Classifier, it seems that the other attributes contribute</w:t>
      </w:r>
      <w:r w:rsidR="00557C8F" w:rsidRPr="008E3ECC">
        <w:rPr>
          <w:rFonts w:ascii="Times New Roman" w:hAnsi="Times New Roman" w:cs="Times New Roman"/>
          <w:color w:val="000000"/>
        </w:rPr>
        <w:t xml:space="preserve"> almost</w:t>
      </w:r>
      <w:r w:rsidRPr="008E3ECC">
        <w:rPr>
          <w:rFonts w:ascii="Times New Roman" w:hAnsi="Times New Roman" w:cs="Times New Roman"/>
          <w:color w:val="000000"/>
        </w:rPr>
        <w:t xml:space="preserve"> nothing to the performance. For Naive Bayes, however, the features at the very edge, furthest away from a4, seem to contribute the least to performance</w:t>
      </w:r>
      <w:r w:rsidR="00337277" w:rsidRPr="008E3ECC">
        <w:rPr>
          <w:rFonts w:ascii="Times New Roman" w:hAnsi="Times New Roman" w:cs="Times New Roman"/>
          <w:color w:val="000000"/>
        </w:rPr>
        <w:t xml:space="preserve">. </w:t>
      </w:r>
      <w:r w:rsidRPr="008E3ECC">
        <w:rPr>
          <w:rFonts w:ascii="Times New Roman" w:hAnsi="Times New Roman" w:cs="Times New Roman"/>
          <w:color w:val="000000"/>
        </w:rPr>
        <w:t>The accuracy increases if a1, a2, a6, and a7 are removed, and the further the distance the feature removed has with a4, the more accurate it becomes. This is most likely because a1-a3 and a5-a7 provides context</w:t>
      </w:r>
      <w:r w:rsidR="00C941A2" w:rsidRPr="008E3ECC">
        <w:rPr>
          <w:rFonts w:ascii="Times New Roman" w:hAnsi="Times New Roman" w:cs="Times New Roman"/>
          <w:color w:val="000000"/>
        </w:rPr>
        <w:t xml:space="preserve"> for a4</w:t>
      </w:r>
      <w:r w:rsidR="0042089E" w:rsidRPr="008E3ECC">
        <w:rPr>
          <w:rFonts w:ascii="Times New Roman" w:hAnsi="Times New Roman" w:cs="Times New Roman"/>
          <w:color w:val="000000"/>
        </w:rPr>
        <w:t xml:space="preserve">. </w:t>
      </w:r>
    </w:p>
    <w:p w14:paraId="20A502D7" w14:textId="77777777" w:rsidR="00915873" w:rsidRPr="008E3ECC" w:rsidRDefault="00915873" w:rsidP="00D43DEC">
      <w:pPr>
        <w:pStyle w:val="ListParagraph"/>
        <w:numPr>
          <w:ilvl w:val="0"/>
          <w:numId w:val="5"/>
        </w:numPr>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b/>
          <w:bCs/>
          <w:color w:val="000000"/>
        </w:rPr>
        <w:t>How good is this feature set (i.e., the seven attributes) for this task? (based on the answer at Question 2)</w:t>
      </w:r>
    </w:p>
    <w:p w14:paraId="45572B52" w14:textId="2C0233A6" w:rsidR="000A6C02" w:rsidRPr="000A3E7B" w:rsidRDefault="00915873" w:rsidP="000A3E7B">
      <w:pPr>
        <w:pStyle w:val="ListParagraph"/>
        <w:tabs>
          <w:tab w:val="left" w:pos="360"/>
          <w:tab w:val="left" w:pos="720"/>
        </w:tabs>
        <w:autoSpaceDE w:val="0"/>
        <w:autoSpaceDN w:val="0"/>
        <w:adjustRightInd w:val="0"/>
        <w:spacing w:line="480" w:lineRule="auto"/>
        <w:rPr>
          <w:rFonts w:ascii="Times New Roman" w:hAnsi="Times New Roman" w:cs="Times New Roman"/>
          <w:color w:val="000000"/>
        </w:rPr>
      </w:pPr>
      <w:r w:rsidRPr="008E3ECC">
        <w:rPr>
          <w:rFonts w:ascii="Times New Roman" w:hAnsi="Times New Roman" w:cs="Times New Roman"/>
          <w:color w:val="000000"/>
        </w:rPr>
        <w:t>It feels like the feature set could be improved. Attribute four is definitely the attribute of interest</w:t>
      </w:r>
      <w:r w:rsidR="0002214B" w:rsidRPr="008E3ECC">
        <w:rPr>
          <w:rFonts w:ascii="Times New Roman" w:hAnsi="Times New Roman" w:cs="Times New Roman"/>
          <w:color w:val="000000"/>
        </w:rPr>
        <w:t xml:space="preserve"> as</w:t>
      </w:r>
      <w:r w:rsidRPr="008E3ECC">
        <w:rPr>
          <w:rFonts w:ascii="Times New Roman" w:hAnsi="Times New Roman" w:cs="Times New Roman"/>
          <w:color w:val="000000"/>
        </w:rPr>
        <w:t xml:space="preserve"> it seems to be the attribute that contributes most to performance.</w:t>
      </w:r>
      <w:r w:rsidR="0002214B" w:rsidRPr="008E3ECC">
        <w:rPr>
          <w:rFonts w:ascii="Times New Roman" w:hAnsi="Times New Roman" w:cs="Times New Roman"/>
          <w:color w:val="000000"/>
        </w:rPr>
        <w:t xml:space="preserve"> The other attributes seem to contribute very little to the overall performance</w:t>
      </w:r>
      <w:r w:rsidR="000A6C02" w:rsidRPr="008E3ECC">
        <w:rPr>
          <w:rFonts w:ascii="Times New Roman" w:hAnsi="Times New Roman" w:cs="Times New Roman"/>
          <w:color w:val="000000"/>
        </w:rPr>
        <w:t xml:space="preserve"> for both the Naïve </w:t>
      </w:r>
      <w:r w:rsidR="000A6C02" w:rsidRPr="008E3ECC">
        <w:rPr>
          <w:rFonts w:ascii="Times New Roman" w:hAnsi="Times New Roman" w:cs="Times New Roman"/>
          <w:color w:val="000000"/>
        </w:rPr>
        <w:lastRenderedPageBreak/>
        <w:t>Bayes and the Decision Tree Classifier</w:t>
      </w:r>
      <w:r w:rsidR="0002214B" w:rsidRPr="008E3ECC">
        <w:rPr>
          <w:rFonts w:ascii="Times New Roman" w:hAnsi="Times New Roman" w:cs="Times New Roman"/>
          <w:color w:val="000000"/>
        </w:rPr>
        <w:t>.</w:t>
      </w:r>
      <w:r w:rsidR="000A6C02" w:rsidRPr="008E3ECC">
        <w:rPr>
          <w:rFonts w:ascii="Times New Roman" w:hAnsi="Times New Roman" w:cs="Times New Roman"/>
          <w:color w:val="000000"/>
        </w:rPr>
        <w:t xml:space="preserve"> Though there are small differences, nothing seems to be marginal enough to be contributing to the overall performance. </w:t>
      </w:r>
      <w:r w:rsidR="002811F0" w:rsidRPr="008E3ECC">
        <w:rPr>
          <w:rFonts w:ascii="Times New Roman" w:hAnsi="Times New Roman" w:cs="Times New Roman"/>
          <w:color w:val="000000"/>
        </w:rPr>
        <w:t xml:space="preserve">It could be worth it to only train the model with the fourth attribute by itself. </w:t>
      </w:r>
      <w:r w:rsidR="00FF261F" w:rsidRPr="008E3ECC">
        <w:rPr>
          <w:rFonts w:ascii="Times New Roman" w:hAnsi="Times New Roman" w:cs="Times New Roman"/>
          <w:color w:val="000000"/>
        </w:rPr>
        <w:t>This suggests that perhaps the feature set lacks context.</w:t>
      </w:r>
      <w:r w:rsidR="00E00941">
        <w:rPr>
          <w:rFonts w:ascii="Times New Roman" w:hAnsi="Times New Roman" w:cs="Times New Roman"/>
          <w:color w:val="000000"/>
        </w:rPr>
        <w:t xml:space="preserve"> The fact that removing certain attributes actually increases </w:t>
      </w:r>
      <w:r w:rsidR="00CE13AC">
        <w:rPr>
          <w:rFonts w:ascii="Times New Roman" w:hAnsi="Times New Roman" w:cs="Times New Roman"/>
          <w:color w:val="000000"/>
        </w:rPr>
        <w:t>accuracy</w:t>
      </w:r>
      <w:r w:rsidR="00E00941">
        <w:rPr>
          <w:rFonts w:ascii="Times New Roman" w:hAnsi="Times New Roman" w:cs="Times New Roman"/>
          <w:color w:val="000000"/>
        </w:rPr>
        <w:t xml:space="preserve"> suggests the idea that adding some of these attributes is detrimental to our results</w:t>
      </w:r>
      <w:r w:rsidR="00FE2197">
        <w:rPr>
          <w:rFonts w:ascii="Times New Roman" w:hAnsi="Times New Roman" w:cs="Times New Roman"/>
          <w:color w:val="000000"/>
        </w:rPr>
        <w:t xml:space="preserve">. This suggest the possibility of </w:t>
      </w:r>
      <w:r w:rsidR="00FF524E">
        <w:rPr>
          <w:rFonts w:ascii="Times New Roman" w:hAnsi="Times New Roman" w:cs="Times New Roman"/>
          <w:color w:val="000000"/>
        </w:rPr>
        <w:t>too many attributes</w:t>
      </w:r>
      <w:r w:rsidR="00E00941">
        <w:rPr>
          <w:rFonts w:ascii="Times New Roman" w:hAnsi="Times New Roman" w:cs="Times New Roman"/>
          <w:color w:val="000000"/>
        </w:rPr>
        <w:t>.</w:t>
      </w:r>
    </w:p>
    <w:p w14:paraId="79D2C05C" w14:textId="6286374D" w:rsidR="00915873" w:rsidRPr="008E3ECC" w:rsidRDefault="00915873" w:rsidP="0002214B">
      <w:pPr>
        <w:pStyle w:val="ListParagraph"/>
        <w:tabs>
          <w:tab w:val="left" w:pos="360"/>
          <w:tab w:val="left" w:pos="720"/>
        </w:tabs>
        <w:autoSpaceDE w:val="0"/>
        <w:autoSpaceDN w:val="0"/>
        <w:adjustRightInd w:val="0"/>
        <w:spacing w:line="480" w:lineRule="auto"/>
        <w:rPr>
          <w:rFonts w:ascii="Times New Roman" w:hAnsi="Times New Roman" w:cs="Times New Roman"/>
          <w:b/>
          <w:bCs/>
          <w:color w:val="000000"/>
        </w:rPr>
      </w:pPr>
      <w:r w:rsidRPr="008E3ECC">
        <w:rPr>
          <w:rFonts w:ascii="Times New Roman" w:hAnsi="Times New Roman" w:cs="Times New Roman"/>
          <w:b/>
          <w:bCs/>
          <w:color w:val="000000"/>
        </w:rPr>
        <w:t>If you had to solve the problem in a different (and probably more efficient way), which attributes would you choose? (write 1-2 short paragraphs about the features sets you might want to try for this problem).</w:t>
      </w:r>
    </w:p>
    <w:p w14:paraId="19D427BB" w14:textId="5450547E" w:rsidR="00D43DEC" w:rsidRPr="008E3ECC" w:rsidRDefault="00E9668C" w:rsidP="0036644D">
      <w:pPr>
        <w:autoSpaceDE w:val="0"/>
        <w:autoSpaceDN w:val="0"/>
        <w:adjustRightInd w:val="0"/>
        <w:spacing w:line="480" w:lineRule="auto"/>
        <w:ind w:left="720" w:firstLine="720"/>
        <w:rPr>
          <w:rFonts w:ascii="Times New Roman" w:hAnsi="Times New Roman" w:cs="Times New Roman"/>
          <w:color w:val="000000"/>
        </w:rPr>
      </w:pPr>
      <w:r w:rsidRPr="008E3ECC">
        <w:rPr>
          <w:rFonts w:ascii="Times New Roman" w:hAnsi="Times New Roman" w:cs="Times New Roman"/>
          <w:color w:val="000000"/>
        </w:rPr>
        <w:t>If we analyze our performance tables,</w:t>
      </w:r>
      <w:r w:rsidR="00B34A7C" w:rsidRPr="008E3ECC">
        <w:rPr>
          <w:rFonts w:ascii="Times New Roman" w:hAnsi="Times New Roman" w:cs="Times New Roman"/>
          <w:color w:val="000000"/>
        </w:rPr>
        <w:t xml:space="preserve"> we can see that the fourth attribute is the most </w:t>
      </w:r>
      <w:r w:rsidRPr="008E3ECC">
        <w:rPr>
          <w:rFonts w:ascii="Times New Roman" w:hAnsi="Times New Roman" w:cs="Times New Roman"/>
          <w:color w:val="000000"/>
        </w:rPr>
        <w:t xml:space="preserve">important attribute </w:t>
      </w:r>
      <w:r w:rsidR="00D43DEC" w:rsidRPr="008E3ECC">
        <w:rPr>
          <w:rFonts w:ascii="Times New Roman" w:hAnsi="Times New Roman" w:cs="Times New Roman"/>
          <w:color w:val="000000"/>
        </w:rPr>
        <w:t>of this task</w:t>
      </w:r>
      <w:r w:rsidR="00B34A7C" w:rsidRPr="008E3ECC">
        <w:rPr>
          <w:rFonts w:ascii="Times New Roman" w:hAnsi="Times New Roman" w:cs="Times New Roman"/>
          <w:color w:val="000000"/>
        </w:rPr>
        <w:t>.</w:t>
      </w:r>
      <w:r w:rsidR="00D43DEC" w:rsidRPr="008E3ECC">
        <w:rPr>
          <w:rFonts w:ascii="Times New Roman" w:hAnsi="Times New Roman" w:cs="Times New Roman"/>
          <w:color w:val="000000"/>
        </w:rPr>
        <w:t xml:space="preserve"> It provides a marginal difference in accuracy and therefore it should be the center of attention for this task. </w:t>
      </w:r>
      <w:r w:rsidR="0036644D" w:rsidRPr="008E3ECC">
        <w:rPr>
          <w:rFonts w:ascii="Times New Roman" w:hAnsi="Times New Roman" w:cs="Times New Roman"/>
          <w:color w:val="000000"/>
        </w:rPr>
        <w:t xml:space="preserve">Whether the other attributes should be chosen, however, is a different story. </w:t>
      </w:r>
    </w:p>
    <w:p w14:paraId="467935B5" w14:textId="5CAFE978" w:rsidR="00B34A7C" w:rsidRDefault="0036644D" w:rsidP="00336B35">
      <w:pPr>
        <w:autoSpaceDE w:val="0"/>
        <w:autoSpaceDN w:val="0"/>
        <w:adjustRightInd w:val="0"/>
        <w:spacing w:line="480" w:lineRule="auto"/>
        <w:ind w:left="720" w:firstLine="720"/>
        <w:rPr>
          <w:rFonts w:ascii="Times New Roman" w:hAnsi="Times New Roman" w:cs="Times New Roman"/>
          <w:color w:val="000000"/>
        </w:rPr>
      </w:pPr>
      <w:r w:rsidRPr="008E3ECC">
        <w:rPr>
          <w:rFonts w:ascii="Times New Roman" w:hAnsi="Times New Roman" w:cs="Times New Roman"/>
          <w:color w:val="000000"/>
        </w:rPr>
        <w:t>Based off of our results, if we were to use the Decision Tree Classifier for this task, we should</w:t>
      </w:r>
      <w:r w:rsidR="00336B35" w:rsidRPr="008E3ECC">
        <w:rPr>
          <w:rFonts w:ascii="Times New Roman" w:hAnsi="Times New Roman" w:cs="Times New Roman"/>
          <w:color w:val="000000"/>
        </w:rPr>
        <w:t xml:space="preserve"> only consider the fourth attribute, since it seems that the other attributes contribute very little towards performance</w:t>
      </w:r>
      <w:r w:rsidR="00B317C8">
        <w:rPr>
          <w:rFonts w:ascii="Times New Roman" w:hAnsi="Times New Roman" w:cs="Times New Roman"/>
          <w:color w:val="000000"/>
        </w:rPr>
        <w:t xml:space="preserve"> if not negatively affect it</w:t>
      </w:r>
      <w:r w:rsidR="00336B35" w:rsidRPr="008E3ECC">
        <w:rPr>
          <w:rFonts w:ascii="Times New Roman" w:hAnsi="Times New Roman" w:cs="Times New Roman"/>
          <w:color w:val="000000"/>
        </w:rPr>
        <w:t xml:space="preserve">. </w:t>
      </w:r>
      <w:r w:rsidR="00D43DEC" w:rsidRPr="008E3ECC">
        <w:rPr>
          <w:rFonts w:ascii="Times New Roman" w:hAnsi="Times New Roman" w:cs="Times New Roman"/>
          <w:color w:val="000000"/>
        </w:rPr>
        <w:t>If we were to use Naïve Bayes for this task, attributes 3</w:t>
      </w:r>
      <w:r w:rsidR="003519D2" w:rsidRPr="008E3ECC">
        <w:rPr>
          <w:rFonts w:ascii="Times New Roman" w:hAnsi="Times New Roman" w:cs="Times New Roman"/>
          <w:color w:val="000000"/>
        </w:rPr>
        <w:t xml:space="preserve"> and 5 should also be chosen </w:t>
      </w:r>
      <w:r w:rsidR="001B672A" w:rsidRPr="008E3ECC">
        <w:rPr>
          <w:rFonts w:ascii="Times New Roman" w:hAnsi="Times New Roman" w:cs="Times New Roman"/>
          <w:color w:val="000000"/>
        </w:rPr>
        <w:t xml:space="preserve">alongside attribute 4 </w:t>
      </w:r>
      <w:r w:rsidR="003519D2" w:rsidRPr="008E3ECC">
        <w:rPr>
          <w:rFonts w:ascii="Times New Roman" w:hAnsi="Times New Roman" w:cs="Times New Roman"/>
          <w:color w:val="000000"/>
        </w:rPr>
        <w:t xml:space="preserve">because they seem to also contribute to performance. </w:t>
      </w:r>
      <w:r w:rsidRPr="008E3ECC">
        <w:rPr>
          <w:rFonts w:ascii="Times New Roman" w:hAnsi="Times New Roman" w:cs="Times New Roman"/>
          <w:color w:val="000000"/>
        </w:rPr>
        <w:t xml:space="preserve">This would make sense since attributes 3 and 5 are </w:t>
      </w:r>
      <w:r w:rsidR="000B3D03" w:rsidRPr="008E3ECC">
        <w:rPr>
          <w:rFonts w:ascii="Times New Roman" w:hAnsi="Times New Roman" w:cs="Times New Roman"/>
          <w:color w:val="000000"/>
        </w:rPr>
        <w:t>right next to attribute</w:t>
      </w:r>
      <w:r w:rsidR="00CA3084" w:rsidRPr="008E3ECC">
        <w:rPr>
          <w:rFonts w:ascii="Times New Roman" w:hAnsi="Times New Roman" w:cs="Times New Roman"/>
          <w:color w:val="000000"/>
        </w:rPr>
        <w:t xml:space="preserve"> 4</w:t>
      </w:r>
      <w:r w:rsidR="000B3D03" w:rsidRPr="008E3ECC">
        <w:rPr>
          <w:rFonts w:ascii="Times New Roman" w:hAnsi="Times New Roman" w:cs="Times New Roman"/>
          <w:color w:val="000000"/>
        </w:rPr>
        <w:t>.</w:t>
      </w:r>
      <w:r w:rsidR="00CE13AC">
        <w:rPr>
          <w:rFonts w:ascii="Times New Roman" w:hAnsi="Times New Roman" w:cs="Times New Roman"/>
          <w:color w:val="000000"/>
        </w:rPr>
        <w:t xml:space="preserve"> </w:t>
      </w:r>
    </w:p>
    <w:p w14:paraId="401C9E47" w14:textId="77777777" w:rsidR="00915873" w:rsidRPr="008E3ECC" w:rsidRDefault="00915873" w:rsidP="00D43DEC">
      <w:pPr>
        <w:spacing w:line="480" w:lineRule="auto"/>
        <w:rPr>
          <w:rFonts w:ascii="Times New Roman" w:hAnsi="Times New Roman" w:cs="Times New Roman"/>
        </w:rPr>
      </w:pPr>
    </w:p>
    <w:sectPr w:rsidR="00915873" w:rsidRPr="008E3ECC" w:rsidSect="0002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E1C3FFC"/>
    <w:multiLevelType w:val="hybridMultilevel"/>
    <w:tmpl w:val="B3DC720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36"/>
    <w:rsid w:val="0002214B"/>
    <w:rsid w:val="00026233"/>
    <w:rsid w:val="000859B8"/>
    <w:rsid w:val="000A3E7B"/>
    <w:rsid w:val="000A6C02"/>
    <w:rsid w:val="000B2DA4"/>
    <w:rsid w:val="000B3D03"/>
    <w:rsid w:val="00127091"/>
    <w:rsid w:val="00157387"/>
    <w:rsid w:val="001B1EFD"/>
    <w:rsid w:val="001B672A"/>
    <w:rsid w:val="002811F0"/>
    <w:rsid w:val="002961AE"/>
    <w:rsid w:val="002A20FF"/>
    <w:rsid w:val="00311417"/>
    <w:rsid w:val="00336B35"/>
    <w:rsid w:val="00337277"/>
    <w:rsid w:val="003519D2"/>
    <w:rsid w:val="0036644D"/>
    <w:rsid w:val="0042089E"/>
    <w:rsid w:val="00486213"/>
    <w:rsid w:val="005033B0"/>
    <w:rsid w:val="00504608"/>
    <w:rsid w:val="00543B8A"/>
    <w:rsid w:val="00555424"/>
    <w:rsid w:val="00557C8F"/>
    <w:rsid w:val="005664F6"/>
    <w:rsid w:val="005D58FC"/>
    <w:rsid w:val="005E0148"/>
    <w:rsid w:val="00673898"/>
    <w:rsid w:val="006761DC"/>
    <w:rsid w:val="006A3AA6"/>
    <w:rsid w:val="006C4E15"/>
    <w:rsid w:val="006F5107"/>
    <w:rsid w:val="00733B57"/>
    <w:rsid w:val="00791C7C"/>
    <w:rsid w:val="007D6B98"/>
    <w:rsid w:val="00847864"/>
    <w:rsid w:val="008E3ECC"/>
    <w:rsid w:val="008F51C8"/>
    <w:rsid w:val="00915873"/>
    <w:rsid w:val="009224D7"/>
    <w:rsid w:val="009828F0"/>
    <w:rsid w:val="009D6C36"/>
    <w:rsid w:val="009F7F3C"/>
    <w:rsid w:val="00AA4392"/>
    <w:rsid w:val="00AD20F7"/>
    <w:rsid w:val="00AE470E"/>
    <w:rsid w:val="00B317C8"/>
    <w:rsid w:val="00B34A7C"/>
    <w:rsid w:val="00BC4B6A"/>
    <w:rsid w:val="00BE1178"/>
    <w:rsid w:val="00C755C7"/>
    <w:rsid w:val="00C8622F"/>
    <w:rsid w:val="00C941A2"/>
    <w:rsid w:val="00CA3084"/>
    <w:rsid w:val="00CE13AC"/>
    <w:rsid w:val="00D04CF7"/>
    <w:rsid w:val="00D43DEC"/>
    <w:rsid w:val="00E00941"/>
    <w:rsid w:val="00E42890"/>
    <w:rsid w:val="00E62AD4"/>
    <w:rsid w:val="00E92AF9"/>
    <w:rsid w:val="00E9668C"/>
    <w:rsid w:val="00ED5E3A"/>
    <w:rsid w:val="00F32D8B"/>
    <w:rsid w:val="00F6476F"/>
    <w:rsid w:val="00FD2918"/>
    <w:rsid w:val="00FD3C15"/>
    <w:rsid w:val="00FE2197"/>
    <w:rsid w:val="00FF261F"/>
    <w:rsid w:val="00FF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B0BD5A"/>
  <w15:chartTrackingRefBased/>
  <w15:docId w15:val="{54466AAF-21CE-7945-8FBD-8231186C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73"/>
    <w:pPr>
      <w:ind w:left="720"/>
      <w:contextualSpacing/>
    </w:pPr>
  </w:style>
  <w:style w:type="table" w:styleId="TableGrid">
    <w:name w:val="Table Grid"/>
    <w:basedOn w:val="TableNormal"/>
    <w:uiPriority w:val="39"/>
    <w:rsid w:val="00503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3360">
      <w:bodyDiv w:val="1"/>
      <w:marLeft w:val="0"/>
      <w:marRight w:val="0"/>
      <w:marTop w:val="0"/>
      <w:marBottom w:val="0"/>
      <w:divBdr>
        <w:top w:val="none" w:sz="0" w:space="0" w:color="auto"/>
        <w:left w:val="none" w:sz="0" w:space="0" w:color="auto"/>
        <w:bottom w:val="none" w:sz="0" w:space="0" w:color="auto"/>
        <w:right w:val="none" w:sz="0" w:space="0" w:color="auto"/>
      </w:divBdr>
    </w:div>
    <w:div w:id="699009031">
      <w:bodyDiv w:val="1"/>
      <w:marLeft w:val="0"/>
      <w:marRight w:val="0"/>
      <w:marTop w:val="0"/>
      <w:marBottom w:val="0"/>
      <w:divBdr>
        <w:top w:val="none" w:sz="0" w:space="0" w:color="auto"/>
        <w:left w:val="none" w:sz="0" w:space="0" w:color="auto"/>
        <w:bottom w:val="none" w:sz="0" w:space="0" w:color="auto"/>
        <w:right w:val="none" w:sz="0" w:space="0" w:color="auto"/>
      </w:divBdr>
    </w:div>
    <w:div w:id="1282149835">
      <w:bodyDiv w:val="1"/>
      <w:marLeft w:val="0"/>
      <w:marRight w:val="0"/>
      <w:marTop w:val="0"/>
      <w:marBottom w:val="0"/>
      <w:divBdr>
        <w:top w:val="none" w:sz="0" w:space="0" w:color="auto"/>
        <w:left w:val="none" w:sz="0" w:space="0" w:color="auto"/>
        <w:bottom w:val="none" w:sz="0" w:space="0" w:color="auto"/>
        <w:right w:val="none" w:sz="0" w:space="0" w:color="auto"/>
      </w:divBdr>
    </w:div>
    <w:div w:id="17099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Jeffrey</dc:creator>
  <cp:keywords/>
  <dc:description/>
  <cp:lastModifiedBy>Tsai, Jeffrey</cp:lastModifiedBy>
  <cp:revision>56</cp:revision>
  <dcterms:created xsi:type="dcterms:W3CDTF">2020-04-08T00:47:00Z</dcterms:created>
  <dcterms:modified xsi:type="dcterms:W3CDTF">2020-04-27T22:21:00Z</dcterms:modified>
</cp:coreProperties>
</file>